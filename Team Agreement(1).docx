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A2C0F" w14:textId="77777777" w:rsidR="00C27DCD" w:rsidRPr="007676E3" w:rsidRDefault="00C27DCD">
      <w:pPr>
        <w:rPr>
          <w:rFonts w:ascii="Verdana" w:hAnsi="Verdana" w:cs="Tahoma"/>
          <w:sz w:val="20"/>
          <w:szCs w:val="20"/>
        </w:rPr>
      </w:pPr>
    </w:p>
    <w:p w14:paraId="305A2C10" w14:textId="77777777" w:rsidR="00C27DCD" w:rsidRPr="007676E3" w:rsidRDefault="00C27DCD">
      <w:pPr>
        <w:rPr>
          <w:rFonts w:ascii="Verdana" w:hAnsi="Verdana" w:cs="Tahoma"/>
          <w:sz w:val="20"/>
          <w:szCs w:val="20"/>
        </w:rPr>
      </w:pPr>
    </w:p>
    <w:p w14:paraId="305A2C11" w14:textId="77777777" w:rsidR="00C27DCD" w:rsidRPr="007676E3" w:rsidRDefault="00C27DCD">
      <w:pPr>
        <w:rPr>
          <w:rFonts w:ascii="Verdana" w:hAnsi="Verdana" w:cs="Tahoma"/>
          <w:sz w:val="20"/>
          <w:szCs w:val="20"/>
        </w:rPr>
      </w:pPr>
    </w:p>
    <w:p w14:paraId="305A2C12" w14:textId="77777777" w:rsidR="00C27DCD" w:rsidRPr="007676E3" w:rsidRDefault="00C27DCD">
      <w:pPr>
        <w:rPr>
          <w:rFonts w:ascii="Verdana" w:hAnsi="Verdana" w:cs="Tahoma"/>
          <w:sz w:val="20"/>
          <w:szCs w:val="20"/>
        </w:rPr>
      </w:pPr>
    </w:p>
    <w:p w14:paraId="305A2C13" w14:textId="77777777" w:rsidR="00C27DCD" w:rsidRPr="007676E3" w:rsidRDefault="00C27DCD">
      <w:pPr>
        <w:rPr>
          <w:rFonts w:ascii="Verdana" w:hAnsi="Verdana" w:cs="Tahoma"/>
          <w:b/>
          <w:sz w:val="20"/>
          <w:szCs w:val="20"/>
        </w:rPr>
      </w:pPr>
    </w:p>
    <w:p w14:paraId="305A2C14" w14:textId="77777777" w:rsidR="0096387A" w:rsidRPr="007676E3" w:rsidRDefault="0096387A" w:rsidP="0096387A">
      <w:pPr>
        <w:jc w:val="center"/>
        <w:rPr>
          <w:rFonts w:ascii="Verdana" w:hAnsi="Verdana" w:cs="Tahoma"/>
          <w:b/>
          <w:sz w:val="24"/>
          <w:szCs w:val="20"/>
        </w:rPr>
      </w:pPr>
    </w:p>
    <w:p w14:paraId="305A2C15"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305A2C16" w14:textId="77777777" w:rsidR="00534124" w:rsidRPr="007676E3" w:rsidRDefault="00534124" w:rsidP="00534124">
      <w:pPr>
        <w:jc w:val="center"/>
        <w:rPr>
          <w:rFonts w:ascii="Verdana" w:hAnsi="Verdana" w:cs="Tahoma"/>
          <w:b/>
          <w:sz w:val="24"/>
          <w:szCs w:val="20"/>
        </w:rPr>
      </w:pPr>
    </w:p>
    <w:p w14:paraId="305A2C17"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305A2C18" w14:textId="77777777" w:rsidR="00534124" w:rsidRPr="007676E3" w:rsidRDefault="00534124" w:rsidP="0096387A">
      <w:pPr>
        <w:jc w:val="center"/>
        <w:rPr>
          <w:rFonts w:ascii="Verdana" w:hAnsi="Verdana" w:cs="Tahoma"/>
          <w:b/>
          <w:sz w:val="24"/>
          <w:szCs w:val="20"/>
        </w:rPr>
      </w:pPr>
    </w:p>
    <w:p w14:paraId="305A2C19" w14:textId="4AE12C87" w:rsidR="00013F1C" w:rsidRPr="00534124" w:rsidRDefault="002D42C0" w:rsidP="00013F1C">
      <w:pPr>
        <w:jc w:val="center"/>
        <w:rPr>
          <w:rFonts w:ascii="Verdana" w:hAnsi="Verdana" w:cs="Tahoma"/>
          <w:b/>
          <w:i/>
          <w:iCs/>
          <w:sz w:val="24"/>
          <w:szCs w:val="20"/>
        </w:rPr>
      </w:pPr>
      <w:r>
        <w:rPr>
          <w:rFonts w:ascii="Verdana" w:hAnsi="Verdana" w:cs="Tahoma"/>
          <w:b/>
          <w:i/>
          <w:iCs/>
          <w:sz w:val="24"/>
          <w:szCs w:val="20"/>
        </w:rPr>
        <w:t>Team 44</w:t>
      </w:r>
    </w:p>
    <w:p w14:paraId="305A2C1A" w14:textId="77777777" w:rsidR="0096387A" w:rsidRPr="007676E3" w:rsidRDefault="0096387A" w:rsidP="0096387A">
      <w:pPr>
        <w:jc w:val="center"/>
        <w:rPr>
          <w:rFonts w:ascii="Verdana" w:hAnsi="Verdana" w:cs="Tahoma"/>
          <w:b/>
          <w:sz w:val="24"/>
          <w:szCs w:val="20"/>
        </w:rPr>
      </w:pPr>
    </w:p>
    <w:p w14:paraId="305A2C1B" w14:textId="77777777" w:rsidR="005465D6" w:rsidRPr="007676E3" w:rsidRDefault="005465D6" w:rsidP="0096387A">
      <w:pPr>
        <w:jc w:val="center"/>
        <w:rPr>
          <w:rFonts w:ascii="Verdana" w:hAnsi="Verdana" w:cs="Tahoma"/>
          <w:b/>
          <w:sz w:val="24"/>
          <w:szCs w:val="20"/>
        </w:rPr>
      </w:pPr>
    </w:p>
    <w:p w14:paraId="305A2C1C" w14:textId="114FF14C"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w:t>
      </w:r>
    </w:p>
    <w:p w14:paraId="305A2C1D" w14:textId="77777777" w:rsidR="00C27DCD" w:rsidRDefault="00C27DCD">
      <w:pPr>
        <w:jc w:val="center"/>
        <w:rPr>
          <w:rFonts w:ascii="Verdana" w:hAnsi="Verdana" w:cs="Tahoma"/>
          <w:b/>
          <w:sz w:val="24"/>
          <w:szCs w:val="20"/>
        </w:rPr>
      </w:pPr>
    </w:p>
    <w:p w14:paraId="305A2C1E" w14:textId="77777777" w:rsidR="00534124" w:rsidRDefault="00534124">
      <w:pPr>
        <w:jc w:val="center"/>
        <w:rPr>
          <w:rFonts w:ascii="Verdana" w:hAnsi="Verdana" w:cs="Tahoma"/>
          <w:b/>
          <w:sz w:val="24"/>
          <w:szCs w:val="20"/>
        </w:rPr>
      </w:pPr>
    </w:p>
    <w:p w14:paraId="305A2C1F" w14:textId="77777777" w:rsidR="00534124" w:rsidRPr="007676E3" w:rsidRDefault="00534124">
      <w:pPr>
        <w:jc w:val="center"/>
        <w:rPr>
          <w:rFonts w:ascii="Verdana" w:hAnsi="Verdana" w:cs="Tahoma"/>
          <w:b/>
          <w:sz w:val="24"/>
          <w:szCs w:val="20"/>
        </w:rPr>
      </w:pPr>
    </w:p>
    <w:p w14:paraId="305A2C20" w14:textId="77777777" w:rsidR="005B58E5" w:rsidRPr="007676E3" w:rsidRDefault="005B58E5">
      <w:pPr>
        <w:jc w:val="center"/>
        <w:rPr>
          <w:rFonts w:ascii="Verdana" w:hAnsi="Verdana" w:cs="Tahoma"/>
          <w:b/>
          <w:sz w:val="24"/>
          <w:szCs w:val="20"/>
        </w:rPr>
      </w:pPr>
    </w:p>
    <w:p w14:paraId="305A2C21"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305A2C22" w14:textId="3C45F153" w:rsidR="00275E9D" w:rsidRDefault="00275E9D">
      <w:pPr>
        <w:jc w:val="center"/>
        <w:rPr>
          <w:rFonts w:ascii="Verdana" w:hAnsi="Verdana" w:cs="Tahoma"/>
          <w:b/>
          <w:sz w:val="24"/>
          <w:szCs w:val="20"/>
        </w:rPr>
      </w:pPr>
    </w:p>
    <w:p w14:paraId="6247CB60" w14:textId="77777777" w:rsidR="002D42C0" w:rsidRPr="007676E3" w:rsidRDefault="002D42C0">
      <w:pPr>
        <w:jc w:val="center"/>
        <w:rPr>
          <w:rFonts w:ascii="Verdana" w:hAnsi="Verdana" w:cs="Tahoma"/>
          <w:b/>
          <w:sz w:val="24"/>
          <w:szCs w:val="20"/>
        </w:rPr>
      </w:pPr>
    </w:p>
    <w:p w14:paraId="305A2C23" w14:textId="26D4256B" w:rsidR="00EF385B" w:rsidRDefault="000D0AF3" w:rsidP="00EF385B">
      <w:pPr>
        <w:jc w:val="center"/>
        <w:rPr>
          <w:rFonts w:ascii="Verdana" w:hAnsi="Verdana" w:cs="Tahoma"/>
          <w:b/>
          <w:i/>
          <w:sz w:val="24"/>
          <w:szCs w:val="20"/>
        </w:rPr>
      </w:pPr>
      <w:proofErr w:type="spellStart"/>
      <w:r>
        <w:rPr>
          <w:rFonts w:ascii="Verdana" w:hAnsi="Verdana" w:cs="Tahoma"/>
          <w:b/>
          <w:i/>
          <w:sz w:val="24"/>
          <w:szCs w:val="20"/>
        </w:rPr>
        <w:t>Ang</w:t>
      </w:r>
      <w:proofErr w:type="spellEnd"/>
      <w:r>
        <w:rPr>
          <w:rFonts w:ascii="Verdana" w:hAnsi="Verdana" w:cs="Tahoma"/>
          <w:b/>
          <w:i/>
          <w:sz w:val="24"/>
          <w:szCs w:val="20"/>
        </w:rPr>
        <w:t xml:space="preserve"> Wei </w:t>
      </w:r>
      <w:proofErr w:type="spellStart"/>
      <w:r>
        <w:rPr>
          <w:rFonts w:ascii="Verdana" w:hAnsi="Verdana" w:cs="Tahoma"/>
          <w:b/>
          <w:i/>
          <w:sz w:val="24"/>
          <w:szCs w:val="20"/>
        </w:rPr>
        <w:t>Jie</w:t>
      </w:r>
      <w:proofErr w:type="spellEnd"/>
      <w:r>
        <w:rPr>
          <w:rFonts w:ascii="Verdana" w:hAnsi="Verdana" w:cs="Tahoma"/>
          <w:b/>
          <w:i/>
          <w:sz w:val="24"/>
          <w:szCs w:val="20"/>
        </w:rPr>
        <w:t xml:space="preserve"> </w:t>
      </w:r>
      <w:proofErr w:type="spellStart"/>
      <w:proofErr w:type="gramStart"/>
      <w:r>
        <w:rPr>
          <w:rFonts w:ascii="Verdana" w:hAnsi="Verdana" w:cs="Tahoma"/>
          <w:b/>
          <w:i/>
          <w:sz w:val="24"/>
          <w:szCs w:val="20"/>
        </w:rPr>
        <w:t>Abastan</w:t>
      </w:r>
      <w:proofErr w:type="spellEnd"/>
      <w:r w:rsidR="000D33A9" w:rsidRPr="007676E3">
        <w:rPr>
          <w:rFonts w:ascii="Verdana" w:hAnsi="Verdana" w:cs="Tahoma"/>
          <w:b/>
          <w:i/>
          <w:sz w:val="24"/>
          <w:szCs w:val="20"/>
        </w:rPr>
        <w:t xml:space="preserve"> </w:t>
      </w:r>
      <w:r w:rsidR="00EF385B" w:rsidRPr="007676E3">
        <w:rPr>
          <w:rFonts w:ascii="Verdana" w:hAnsi="Verdana" w:cs="Tahoma"/>
          <w:b/>
          <w:i/>
          <w:sz w:val="24"/>
          <w:szCs w:val="20"/>
        </w:rPr>
        <w:t xml:space="preserve"> 0</w:t>
      </w:r>
      <w:r>
        <w:rPr>
          <w:rFonts w:ascii="Verdana" w:hAnsi="Verdana" w:cs="Tahoma"/>
          <w:b/>
          <w:i/>
          <w:sz w:val="24"/>
          <w:szCs w:val="20"/>
        </w:rPr>
        <w:t>9972366</w:t>
      </w:r>
      <w:proofErr w:type="gramEnd"/>
    </w:p>
    <w:p w14:paraId="33AC32BE" w14:textId="355AC5DA" w:rsidR="002D42C0" w:rsidRPr="007676E3" w:rsidRDefault="002D42C0" w:rsidP="002D42C0">
      <w:pPr>
        <w:jc w:val="center"/>
        <w:rPr>
          <w:rFonts w:ascii="Verdana" w:hAnsi="Verdana" w:cs="Tahoma"/>
          <w:b/>
          <w:i/>
          <w:sz w:val="24"/>
          <w:szCs w:val="20"/>
        </w:rPr>
      </w:pPr>
      <w:proofErr w:type="spellStart"/>
      <w:r>
        <w:rPr>
          <w:rFonts w:ascii="Verdana" w:hAnsi="Verdana" w:cs="Tahoma"/>
          <w:b/>
          <w:i/>
          <w:sz w:val="24"/>
          <w:szCs w:val="20"/>
        </w:rPr>
        <w:t>Changyao</w:t>
      </w:r>
      <w:proofErr w:type="spellEnd"/>
      <w:r>
        <w:rPr>
          <w:rFonts w:ascii="Verdana" w:hAnsi="Verdana" w:cs="Tahoma"/>
          <w:b/>
          <w:i/>
          <w:sz w:val="24"/>
          <w:szCs w:val="20"/>
        </w:rPr>
        <w:t xml:space="preserve"> Xu</w:t>
      </w:r>
      <w:r w:rsidRPr="007676E3">
        <w:rPr>
          <w:rFonts w:ascii="Verdana" w:hAnsi="Verdana" w:cs="Tahoma"/>
          <w:b/>
          <w:i/>
          <w:sz w:val="24"/>
          <w:szCs w:val="20"/>
        </w:rPr>
        <w:t xml:space="preserve"> 0</w:t>
      </w:r>
      <w:r>
        <w:rPr>
          <w:rFonts w:ascii="Verdana" w:hAnsi="Verdana" w:cs="Tahoma"/>
          <w:b/>
          <w:i/>
          <w:sz w:val="24"/>
          <w:szCs w:val="20"/>
        </w:rPr>
        <w:t>9493085</w:t>
      </w:r>
    </w:p>
    <w:p w14:paraId="305A2C25" w14:textId="53592996" w:rsidR="00EF385B" w:rsidRPr="007676E3" w:rsidRDefault="000D0AF3" w:rsidP="00EF385B">
      <w:pPr>
        <w:jc w:val="center"/>
        <w:rPr>
          <w:rFonts w:ascii="Verdana" w:hAnsi="Verdana" w:cs="Tahoma"/>
          <w:b/>
          <w:i/>
          <w:sz w:val="24"/>
          <w:szCs w:val="20"/>
        </w:rPr>
      </w:pPr>
      <w:r>
        <w:rPr>
          <w:rFonts w:ascii="Verdana" w:hAnsi="Verdana" w:cs="Tahoma"/>
          <w:b/>
          <w:i/>
          <w:sz w:val="24"/>
          <w:szCs w:val="20"/>
        </w:rPr>
        <w:t>Min-Pu Tsai</w:t>
      </w:r>
      <w:r w:rsidR="00EF385B" w:rsidRPr="007676E3">
        <w:rPr>
          <w:rFonts w:ascii="Verdana" w:hAnsi="Verdana" w:cs="Tahoma"/>
          <w:b/>
          <w:i/>
          <w:sz w:val="24"/>
          <w:szCs w:val="20"/>
        </w:rPr>
        <w:t xml:space="preserve"> 0</w:t>
      </w:r>
      <w:r>
        <w:rPr>
          <w:rFonts w:ascii="Verdana" w:hAnsi="Verdana" w:cs="Tahoma"/>
          <w:b/>
          <w:i/>
          <w:sz w:val="24"/>
          <w:szCs w:val="20"/>
        </w:rPr>
        <w:t>9300449</w:t>
      </w:r>
    </w:p>
    <w:p w14:paraId="305A2C26" w14:textId="20C22336" w:rsidR="00EF385B" w:rsidRDefault="000D0AF3" w:rsidP="00EF385B">
      <w:pPr>
        <w:jc w:val="center"/>
        <w:rPr>
          <w:rFonts w:ascii="Verdana" w:hAnsi="Verdana" w:cs="Tahoma"/>
          <w:b/>
          <w:i/>
          <w:sz w:val="24"/>
          <w:szCs w:val="20"/>
        </w:rPr>
      </w:pPr>
      <w:r>
        <w:rPr>
          <w:rFonts w:ascii="Verdana" w:hAnsi="Verdana" w:cs="Tahoma"/>
          <w:b/>
          <w:i/>
          <w:sz w:val="24"/>
          <w:szCs w:val="20"/>
        </w:rPr>
        <w:t>Woong Jekal</w:t>
      </w:r>
      <w:r w:rsidR="00534124" w:rsidRPr="007676E3">
        <w:rPr>
          <w:rFonts w:ascii="Verdana" w:hAnsi="Verdana" w:cs="Tahoma"/>
          <w:b/>
          <w:i/>
          <w:sz w:val="24"/>
          <w:szCs w:val="20"/>
        </w:rPr>
        <w:t xml:space="preserve"> 0</w:t>
      </w:r>
      <w:r>
        <w:rPr>
          <w:rFonts w:ascii="Verdana" w:hAnsi="Verdana" w:cs="Tahoma"/>
          <w:b/>
          <w:i/>
          <w:sz w:val="24"/>
          <w:szCs w:val="20"/>
        </w:rPr>
        <w:t>5052165</w:t>
      </w:r>
    </w:p>
    <w:p w14:paraId="52CD828B" w14:textId="18B4EA0D" w:rsidR="00C16273" w:rsidRDefault="00C16273" w:rsidP="00EF385B">
      <w:pPr>
        <w:jc w:val="center"/>
        <w:rPr>
          <w:rFonts w:ascii="Verdana" w:hAnsi="Verdana" w:cs="Tahoma"/>
          <w:b/>
          <w:i/>
          <w:sz w:val="24"/>
          <w:szCs w:val="20"/>
        </w:rPr>
      </w:pPr>
      <w:proofErr w:type="spellStart"/>
      <w:r>
        <w:rPr>
          <w:rFonts w:ascii="Verdana" w:hAnsi="Verdana" w:cs="Tahoma"/>
          <w:b/>
          <w:i/>
          <w:sz w:val="24"/>
          <w:szCs w:val="20"/>
        </w:rPr>
        <w:t>Yijun</w:t>
      </w:r>
      <w:proofErr w:type="spellEnd"/>
      <w:r>
        <w:rPr>
          <w:rFonts w:ascii="Verdana" w:hAnsi="Verdana" w:cs="Tahoma"/>
          <w:b/>
          <w:i/>
          <w:sz w:val="24"/>
          <w:szCs w:val="20"/>
        </w:rPr>
        <w:t xml:space="preserve"> Yang n09552731</w:t>
      </w:r>
    </w:p>
    <w:p w14:paraId="305A2C29" w14:textId="77777777" w:rsidR="00EF385B" w:rsidRPr="007676E3" w:rsidRDefault="00EF385B" w:rsidP="00DB46D0">
      <w:pPr>
        <w:rPr>
          <w:rFonts w:ascii="Verdana" w:hAnsi="Verdana" w:cs="Tahoma"/>
          <w:sz w:val="24"/>
          <w:szCs w:val="20"/>
        </w:rPr>
      </w:pPr>
    </w:p>
    <w:p w14:paraId="305A2C2A" w14:textId="77777777" w:rsidR="00EF385B" w:rsidRPr="007676E3" w:rsidRDefault="00EF385B" w:rsidP="00DB46D0">
      <w:pPr>
        <w:rPr>
          <w:rFonts w:ascii="Verdana" w:hAnsi="Verdana" w:cs="Tahoma"/>
          <w:sz w:val="24"/>
          <w:szCs w:val="20"/>
        </w:rPr>
      </w:pPr>
    </w:p>
    <w:p w14:paraId="305A2C2B"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305A2C2C" w14:textId="77777777" w:rsidR="00534124" w:rsidRPr="007676E3" w:rsidRDefault="00534124" w:rsidP="00534124">
      <w:pPr>
        <w:jc w:val="center"/>
        <w:rPr>
          <w:rFonts w:ascii="Verdana" w:hAnsi="Verdana" w:cs="Tahoma"/>
          <w:b/>
          <w:sz w:val="24"/>
          <w:szCs w:val="20"/>
        </w:rPr>
      </w:pPr>
    </w:p>
    <w:p w14:paraId="305A2C2D" w14:textId="26F2010F" w:rsidR="00534124" w:rsidRPr="007676E3" w:rsidRDefault="000D0AF3" w:rsidP="00534124">
      <w:pPr>
        <w:jc w:val="center"/>
        <w:rPr>
          <w:rFonts w:ascii="Verdana" w:hAnsi="Verdana" w:cs="Tahoma"/>
          <w:b/>
          <w:i/>
          <w:sz w:val="24"/>
          <w:szCs w:val="20"/>
        </w:rPr>
      </w:pPr>
      <w:r>
        <w:rPr>
          <w:rFonts w:ascii="Verdana" w:hAnsi="Verdana" w:cs="Tahoma"/>
          <w:b/>
          <w:i/>
          <w:sz w:val="24"/>
          <w:szCs w:val="20"/>
        </w:rPr>
        <w:t>Prakash Bhandari</w:t>
      </w:r>
    </w:p>
    <w:p w14:paraId="305A2C2E" w14:textId="77777777" w:rsidR="00EF385B" w:rsidRDefault="00EF385B" w:rsidP="00DB46D0">
      <w:pPr>
        <w:rPr>
          <w:rFonts w:ascii="Verdana" w:hAnsi="Verdana" w:cs="Tahoma"/>
          <w:sz w:val="24"/>
          <w:szCs w:val="20"/>
        </w:rPr>
      </w:pPr>
    </w:p>
    <w:p w14:paraId="305A2C2F" w14:textId="77777777" w:rsidR="00534124" w:rsidRDefault="00534124" w:rsidP="00DB46D0">
      <w:pPr>
        <w:rPr>
          <w:rFonts w:ascii="Verdana" w:hAnsi="Verdana" w:cs="Tahoma"/>
          <w:sz w:val="24"/>
          <w:szCs w:val="20"/>
        </w:rPr>
      </w:pPr>
    </w:p>
    <w:p w14:paraId="305A2C30" w14:textId="77777777" w:rsidR="00534124" w:rsidRDefault="00534124" w:rsidP="00DB46D0">
      <w:pPr>
        <w:rPr>
          <w:rFonts w:ascii="Verdana" w:hAnsi="Verdana" w:cs="Tahoma"/>
          <w:sz w:val="24"/>
          <w:szCs w:val="20"/>
        </w:rPr>
      </w:pPr>
    </w:p>
    <w:p w14:paraId="305A2C31" w14:textId="77777777" w:rsidR="00534124" w:rsidRDefault="00534124" w:rsidP="00DB46D0">
      <w:pPr>
        <w:rPr>
          <w:rFonts w:ascii="Verdana" w:hAnsi="Verdana" w:cs="Tahoma"/>
          <w:sz w:val="24"/>
          <w:szCs w:val="20"/>
        </w:rPr>
      </w:pPr>
    </w:p>
    <w:p w14:paraId="305A2C32" w14:textId="77777777" w:rsidR="00534124" w:rsidRDefault="00534124" w:rsidP="00DB46D0">
      <w:pPr>
        <w:rPr>
          <w:rFonts w:ascii="Verdana" w:hAnsi="Verdana" w:cs="Tahoma"/>
          <w:sz w:val="24"/>
          <w:szCs w:val="20"/>
        </w:rPr>
      </w:pPr>
    </w:p>
    <w:p w14:paraId="305A2C33" w14:textId="77777777" w:rsidR="00534124" w:rsidRPr="007676E3" w:rsidRDefault="00534124" w:rsidP="00DB46D0">
      <w:pPr>
        <w:rPr>
          <w:rFonts w:ascii="Verdana" w:hAnsi="Verdana" w:cs="Tahoma"/>
          <w:sz w:val="24"/>
          <w:szCs w:val="20"/>
        </w:rPr>
      </w:pPr>
    </w:p>
    <w:p w14:paraId="305A2C34" w14:textId="14441EA7" w:rsidR="00784C2E" w:rsidRDefault="007F1314" w:rsidP="00534124">
      <w:pPr>
        <w:jc w:val="center"/>
        <w:rPr>
          <w:rFonts w:ascii="Verdana" w:hAnsi="Verdana" w:cs="Tahoma"/>
          <w:b/>
          <w:i/>
          <w:sz w:val="20"/>
          <w:szCs w:val="20"/>
        </w:rPr>
      </w:pPr>
      <w:r>
        <w:rPr>
          <w:rFonts w:ascii="Verdana" w:hAnsi="Verdana" w:cs="Tahoma"/>
          <w:b/>
          <w:i/>
          <w:sz w:val="20"/>
          <w:szCs w:val="20"/>
        </w:rPr>
        <w:t>26th July 2017</w:t>
      </w:r>
      <w:bookmarkStart w:id="0" w:name="_GoBack"/>
      <w:bookmarkEnd w:id="0"/>
    </w:p>
    <w:p w14:paraId="305A2C35" w14:textId="77777777" w:rsidR="00226077" w:rsidRDefault="00226077" w:rsidP="00784C2E">
      <w:pPr>
        <w:jc w:val="center"/>
        <w:rPr>
          <w:rFonts w:ascii="Verdana" w:hAnsi="Verdana" w:cs="Tahoma"/>
          <w:b/>
          <w:i/>
          <w:sz w:val="20"/>
          <w:szCs w:val="20"/>
        </w:rPr>
      </w:pPr>
    </w:p>
    <w:p w14:paraId="305A2C36" w14:textId="77777777" w:rsidR="00226077" w:rsidRDefault="00226077" w:rsidP="00784C2E">
      <w:pPr>
        <w:jc w:val="center"/>
        <w:rPr>
          <w:rFonts w:ascii="Verdana" w:hAnsi="Verdana" w:cs="Tahoma"/>
          <w:b/>
          <w:i/>
          <w:sz w:val="20"/>
          <w:szCs w:val="20"/>
        </w:rPr>
      </w:pPr>
    </w:p>
    <w:p w14:paraId="305A2C37" w14:textId="77777777"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14:paraId="305A2C38"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305A2C3A" w14:textId="77777777">
        <w:trPr>
          <w:trHeight w:val="299"/>
        </w:trPr>
        <w:tc>
          <w:tcPr>
            <w:tcW w:w="9741" w:type="dxa"/>
            <w:gridSpan w:val="3"/>
            <w:shd w:val="clear" w:color="auto" w:fill="F3F3F3"/>
          </w:tcPr>
          <w:p w14:paraId="305A2C39"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305A2C3C" w14:textId="77777777">
        <w:trPr>
          <w:trHeight w:val="299"/>
        </w:trPr>
        <w:tc>
          <w:tcPr>
            <w:tcW w:w="9741" w:type="dxa"/>
            <w:gridSpan w:val="3"/>
          </w:tcPr>
          <w:p w14:paraId="305A2C3B" w14:textId="31AA1FA2"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w:t>
            </w:r>
            <w:r w:rsidR="00F7442C" w:rsidRPr="002D42C0">
              <w:rPr>
                <w:rFonts w:ascii="Verdana" w:hAnsi="Verdana" w:cs="Tahoma"/>
                <w:b/>
                <w:i/>
                <w:sz w:val="20"/>
                <w:szCs w:val="20"/>
              </w:rPr>
              <w:t>Smart City</w:t>
            </w:r>
            <w:r w:rsidRPr="007676E3">
              <w:rPr>
                <w:rFonts w:ascii="Verdana" w:hAnsi="Verdana" w:cs="Tahoma"/>
                <w:b/>
                <w:i/>
                <w:sz w:val="20"/>
                <w:szCs w:val="20"/>
              </w:rPr>
              <w:t>&gt;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305A2C40" w14:textId="77777777">
        <w:trPr>
          <w:trHeight w:val="299"/>
        </w:trPr>
        <w:tc>
          <w:tcPr>
            <w:tcW w:w="3510" w:type="dxa"/>
          </w:tcPr>
          <w:p w14:paraId="305A2C3D"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05A2C3E"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305A2C3F"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05A2C44" w14:textId="77777777">
        <w:trPr>
          <w:trHeight w:val="299"/>
        </w:trPr>
        <w:tc>
          <w:tcPr>
            <w:tcW w:w="3510" w:type="dxa"/>
          </w:tcPr>
          <w:p w14:paraId="305A2C41" w14:textId="2420FE92"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Ang</w:t>
            </w:r>
            <w:proofErr w:type="spellEnd"/>
            <w:r>
              <w:rPr>
                <w:rFonts w:ascii="Verdana" w:hAnsi="Verdana" w:cs="Tahoma"/>
                <w:b/>
                <w:i/>
                <w:sz w:val="20"/>
                <w:szCs w:val="20"/>
              </w:rPr>
              <w:t xml:space="preserve"> Wei </w:t>
            </w:r>
            <w:proofErr w:type="spellStart"/>
            <w:r>
              <w:rPr>
                <w:rFonts w:ascii="Verdana" w:hAnsi="Verdana" w:cs="Tahoma"/>
                <w:b/>
                <w:i/>
                <w:sz w:val="20"/>
                <w:szCs w:val="20"/>
              </w:rPr>
              <w:t>Jie</w:t>
            </w:r>
            <w:proofErr w:type="spellEnd"/>
            <w:r>
              <w:rPr>
                <w:rFonts w:ascii="Verdana" w:hAnsi="Verdana" w:cs="Tahoma"/>
                <w:b/>
                <w:i/>
                <w:sz w:val="20"/>
                <w:szCs w:val="20"/>
              </w:rPr>
              <w:t xml:space="preserve"> </w:t>
            </w:r>
            <w:proofErr w:type="spellStart"/>
            <w:r>
              <w:rPr>
                <w:rFonts w:ascii="Verdana" w:hAnsi="Verdana" w:cs="Tahoma"/>
                <w:b/>
                <w:i/>
                <w:sz w:val="20"/>
                <w:szCs w:val="20"/>
              </w:rPr>
              <w:t>Abastan</w:t>
            </w:r>
            <w:proofErr w:type="spellEnd"/>
            <w:r>
              <w:rPr>
                <w:rFonts w:ascii="Verdana" w:hAnsi="Verdana" w:cs="Tahoma"/>
                <w:b/>
                <w:i/>
                <w:sz w:val="20"/>
                <w:szCs w:val="20"/>
              </w:rPr>
              <w:t xml:space="preserve"> n9972366</w:t>
            </w:r>
          </w:p>
        </w:tc>
        <w:tc>
          <w:tcPr>
            <w:tcW w:w="3828" w:type="dxa"/>
          </w:tcPr>
          <w:p w14:paraId="305A2C42" w14:textId="2181D1B2"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A.A</w:t>
            </w:r>
          </w:p>
        </w:tc>
        <w:tc>
          <w:tcPr>
            <w:tcW w:w="2403" w:type="dxa"/>
          </w:tcPr>
          <w:p w14:paraId="305A2C43" w14:textId="49A8843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8" w14:textId="77777777">
        <w:trPr>
          <w:trHeight w:val="299"/>
        </w:trPr>
        <w:tc>
          <w:tcPr>
            <w:tcW w:w="3510" w:type="dxa"/>
          </w:tcPr>
          <w:p w14:paraId="305A2C45" w14:textId="6EC2A5DC"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Changyao</w:t>
            </w:r>
            <w:proofErr w:type="spellEnd"/>
            <w:r>
              <w:rPr>
                <w:rFonts w:ascii="Verdana" w:hAnsi="Verdana" w:cs="Tahoma"/>
                <w:b/>
                <w:i/>
                <w:sz w:val="20"/>
                <w:szCs w:val="20"/>
              </w:rPr>
              <w:t xml:space="preserve"> Xu n9493085</w:t>
            </w:r>
          </w:p>
        </w:tc>
        <w:tc>
          <w:tcPr>
            <w:tcW w:w="3828" w:type="dxa"/>
          </w:tcPr>
          <w:p w14:paraId="305A2C46" w14:textId="6B398FC1"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C.X</w:t>
            </w:r>
          </w:p>
        </w:tc>
        <w:tc>
          <w:tcPr>
            <w:tcW w:w="2403" w:type="dxa"/>
          </w:tcPr>
          <w:p w14:paraId="305A2C47" w14:textId="1EAF92B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4C" w14:textId="77777777">
        <w:trPr>
          <w:trHeight w:val="299"/>
        </w:trPr>
        <w:tc>
          <w:tcPr>
            <w:tcW w:w="3510" w:type="dxa"/>
          </w:tcPr>
          <w:p w14:paraId="305A2C49" w14:textId="3425B6C9" w:rsidR="00DB46D0" w:rsidRPr="002D42C0" w:rsidRDefault="000D0AF3" w:rsidP="002D42C0">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Min-Pu Tsai </w:t>
            </w:r>
            <w:r w:rsidR="002D42C0">
              <w:rPr>
                <w:rFonts w:ascii="Verdana" w:hAnsi="Verdana" w:cs="Tahoma"/>
                <w:b/>
                <w:i/>
                <w:sz w:val="20"/>
                <w:szCs w:val="20"/>
              </w:rPr>
              <w:t xml:space="preserve"> </w:t>
            </w:r>
            <w:r w:rsidRPr="002D42C0">
              <w:rPr>
                <w:rFonts w:ascii="Verdana" w:hAnsi="Verdana" w:cs="Tahoma"/>
                <w:b/>
                <w:i/>
                <w:sz w:val="20"/>
                <w:szCs w:val="20"/>
              </w:rPr>
              <w:t>n9300449</w:t>
            </w:r>
          </w:p>
        </w:tc>
        <w:tc>
          <w:tcPr>
            <w:tcW w:w="3828" w:type="dxa"/>
          </w:tcPr>
          <w:p w14:paraId="305A2C4A" w14:textId="4C1E749B"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M.T</w:t>
            </w:r>
          </w:p>
        </w:tc>
        <w:tc>
          <w:tcPr>
            <w:tcW w:w="2403" w:type="dxa"/>
          </w:tcPr>
          <w:p w14:paraId="305A2C4B" w14:textId="74807307"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DB46D0" w:rsidRPr="007676E3" w14:paraId="305A2C50" w14:textId="77777777">
        <w:trPr>
          <w:trHeight w:val="299"/>
        </w:trPr>
        <w:tc>
          <w:tcPr>
            <w:tcW w:w="3510" w:type="dxa"/>
          </w:tcPr>
          <w:p w14:paraId="305A2C4D" w14:textId="17F67FBA" w:rsidR="00DB46D0" w:rsidRPr="007676E3" w:rsidRDefault="000D0AF3"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Woong Jekal n5052165</w:t>
            </w:r>
          </w:p>
        </w:tc>
        <w:tc>
          <w:tcPr>
            <w:tcW w:w="3828" w:type="dxa"/>
          </w:tcPr>
          <w:p w14:paraId="305A2C4E" w14:textId="71A8255F"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W.J</w:t>
            </w:r>
          </w:p>
        </w:tc>
        <w:tc>
          <w:tcPr>
            <w:tcW w:w="2403" w:type="dxa"/>
          </w:tcPr>
          <w:p w14:paraId="305A2C4F" w14:textId="746F08F9" w:rsidR="00DB46D0" w:rsidRPr="007676E3" w:rsidRDefault="00FF1BA3" w:rsidP="007B218A">
            <w:pPr>
              <w:spacing w:before="120" w:after="120"/>
              <w:jc w:val="center"/>
              <w:rPr>
                <w:rFonts w:ascii="Verdana" w:hAnsi="Verdana" w:cs="Tahoma"/>
                <w:i/>
                <w:sz w:val="20"/>
                <w:szCs w:val="20"/>
              </w:rPr>
            </w:pPr>
            <w:r>
              <w:rPr>
                <w:rFonts w:ascii="Verdana" w:hAnsi="Verdana" w:cs="Tahoma"/>
                <w:i/>
                <w:sz w:val="20"/>
                <w:szCs w:val="20"/>
              </w:rPr>
              <w:t>26/7/17</w:t>
            </w:r>
          </w:p>
        </w:tc>
      </w:tr>
      <w:tr w:rsidR="00C16273" w:rsidRPr="007676E3" w14:paraId="06E992C6" w14:textId="77777777">
        <w:trPr>
          <w:trHeight w:val="299"/>
        </w:trPr>
        <w:tc>
          <w:tcPr>
            <w:tcW w:w="3510" w:type="dxa"/>
          </w:tcPr>
          <w:p w14:paraId="3AE0AA62" w14:textId="1FAEFF44" w:rsidR="00C16273" w:rsidRPr="00C16273" w:rsidRDefault="00C16273" w:rsidP="00C16273">
            <w:pPr>
              <w:widowControl/>
              <w:numPr>
                <w:ilvl w:val="0"/>
                <w:numId w:val="3"/>
              </w:numPr>
              <w:suppressAutoHyphens w:val="0"/>
              <w:spacing w:before="120" w:after="120"/>
              <w:jc w:val="center"/>
              <w:rPr>
                <w:rFonts w:ascii="Verdana" w:hAnsi="Verdana" w:cs="Tahoma"/>
                <w:b/>
                <w:i/>
                <w:sz w:val="20"/>
                <w:szCs w:val="20"/>
              </w:rPr>
            </w:pPr>
            <w:proofErr w:type="spellStart"/>
            <w:r>
              <w:rPr>
                <w:rFonts w:ascii="Verdana" w:hAnsi="Verdana" w:cs="Tahoma"/>
                <w:b/>
                <w:i/>
                <w:sz w:val="20"/>
                <w:szCs w:val="20"/>
              </w:rPr>
              <w:t>Yijun</w:t>
            </w:r>
            <w:proofErr w:type="spellEnd"/>
            <w:r>
              <w:rPr>
                <w:rFonts w:ascii="Verdana" w:hAnsi="Verdana" w:cs="Tahoma"/>
                <w:b/>
                <w:i/>
                <w:sz w:val="20"/>
                <w:szCs w:val="20"/>
              </w:rPr>
              <w:t xml:space="preserve"> Yang  n09552731</w:t>
            </w:r>
          </w:p>
        </w:tc>
        <w:tc>
          <w:tcPr>
            <w:tcW w:w="3828" w:type="dxa"/>
          </w:tcPr>
          <w:p w14:paraId="57F531F7" w14:textId="07D5471D" w:rsidR="00C16273" w:rsidRDefault="00C16273" w:rsidP="007B218A">
            <w:pPr>
              <w:spacing w:before="120" w:after="120"/>
              <w:jc w:val="center"/>
              <w:rPr>
                <w:rFonts w:ascii="Verdana" w:hAnsi="Verdana" w:cs="Tahoma"/>
                <w:i/>
                <w:sz w:val="20"/>
                <w:szCs w:val="20"/>
              </w:rPr>
            </w:pPr>
            <w:r>
              <w:rPr>
                <w:rFonts w:ascii="Verdana" w:hAnsi="Verdana" w:cs="Tahoma"/>
                <w:i/>
                <w:sz w:val="20"/>
                <w:szCs w:val="20"/>
              </w:rPr>
              <w:t>Y.Y</w:t>
            </w:r>
          </w:p>
        </w:tc>
        <w:tc>
          <w:tcPr>
            <w:tcW w:w="2403" w:type="dxa"/>
          </w:tcPr>
          <w:p w14:paraId="748AABB1" w14:textId="19EAEA10" w:rsidR="00C16273" w:rsidRDefault="00C16273" w:rsidP="007B218A">
            <w:pPr>
              <w:spacing w:before="120" w:after="120"/>
              <w:jc w:val="center"/>
              <w:rPr>
                <w:rFonts w:ascii="Verdana" w:hAnsi="Verdana" w:cs="Tahoma"/>
                <w:i/>
                <w:sz w:val="20"/>
                <w:szCs w:val="20"/>
              </w:rPr>
            </w:pPr>
            <w:r>
              <w:rPr>
                <w:rFonts w:ascii="Verdana" w:hAnsi="Verdana" w:cs="Tahoma"/>
                <w:i/>
                <w:sz w:val="20"/>
                <w:szCs w:val="20"/>
              </w:rPr>
              <w:t>26/7/17</w:t>
            </w:r>
          </w:p>
        </w:tc>
      </w:tr>
      <w:tr w:rsidR="00915AAC" w:rsidRPr="007676E3" w14:paraId="305A2C5C" w14:textId="77777777">
        <w:trPr>
          <w:trHeight w:val="299"/>
        </w:trPr>
        <w:tc>
          <w:tcPr>
            <w:tcW w:w="3510" w:type="dxa"/>
          </w:tcPr>
          <w:p w14:paraId="305A2C5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305A2C5A" w14:textId="77777777" w:rsidR="00915AAC" w:rsidRPr="007676E3" w:rsidRDefault="00915AAC" w:rsidP="007B218A">
            <w:pPr>
              <w:spacing w:before="120" w:after="120"/>
              <w:jc w:val="center"/>
              <w:rPr>
                <w:rFonts w:ascii="Verdana" w:hAnsi="Verdana" w:cs="Tahoma"/>
                <w:sz w:val="20"/>
                <w:szCs w:val="20"/>
              </w:rPr>
            </w:pPr>
          </w:p>
        </w:tc>
        <w:tc>
          <w:tcPr>
            <w:tcW w:w="2403" w:type="dxa"/>
          </w:tcPr>
          <w:p w14:paraId="305A2C5B" w14:textId="77777777" w:rsidR="00915AAC" w:rsidRPr="007676E3" w:rsidRDefault="00915AAC" w:rsidP="007B218A">
            <w:pPr>
              <w:spacing w:before="120" w:after="120"/>
              <w:jc w:val="center"/>
              <w:rPr>
                <w:rFonts w:ascii="Verdana" w:hAnsi="Verdana" w:cs="Tahoma"/>
                <w:sz w:val="20"/>
                <w:szCs w:val="20"/>
              </w:rPr>
            </w:pPr>
          </w:p>
        </w:tc>
      </w:tr>
    </w:tbl>
    <w:p w14:paraId="305A2C5D" w14:textId="77777777" w:rsidR="00045222" w:rsidRPr="007676E3" w:rsidRDefault="00045222" w:rsidP="00DB46D0">
      <w:pPr>
        <w:rPr>
          <w:rFonts w:ascii="Verdana" w:hAnsi="Verdana" w:cs="Tahoma"/>
          <w:sz w:val="20"/>
          <w:szCs w:val="20"/>
        </w:rPr>
      </w:pPr>
    </w:p>
    <w:p w14:paraId="305A2C5E"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305A2C5F"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305A2C60"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305A2C61" w14:textId="77777777" w:rsidR="00F65851" w:rsidRPr="007676E3" w:rsidRDefault="00F65851" w:rsidP="00843286">
      <w:pPr>
        <w:pStyle w:val="ContentsHeading"/>
        <w:spacing w:before="0" w:after="0"/>
        <w:rPr>
          <w:rFonts w:ascii="Verdana" w:hAnsi="Verdana" w:cs="Tahoma"/>
          <w:sz w:val="20"/>
          <w:szCs w:val="20"/>
        </w:rPr>
      </w:pPr>
    </w:p>
    <w:p w14:paraId="305A2C62"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305A2C63" w14:textId="77777777"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14:paraId="305A2C64" w14:textId="77777777" w:rsidR="002C6112" w:rsidRDefault="004C6738">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5" w14:textId="77777777" w:rsidR="002C6112" w:rsidRDefault="004C6738">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6" w14:textId="77777777" w:rsidR="002C6112" w:rsidRDefault="004C6738">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7" w14:textId="77777777" w:rsidR="002C6112" w:rsidRDefault="004C6738">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8" w14:textId="77777777" w:rsidR="002C6112" w:rsidRDefault="004C6738">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9" w14:textId="77777777" w:rsidR="002C6112" w:rsidRDefault="004C6738">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A" w14:textId="77777777" w:rsidR="002C6112" w:rsidRDefault="004C6738">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B" w14:textId="77777777" w:rsidR="002C6112" w:rsidRDefault="004C6738">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C" w14:textId="77777777" w:rsidR="002C6112" w:rsidRDefault="004C6738">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D" w14:textId="77777777" w:rsidR="002C6112" w:rsidRDefault="004C6738">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E" w14:textId="77777777" w:rsidR="002C6112" w:rsidRDefault="004C6738">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6F" w14:textId="77777777" w:rsidR="002C6112" w:rsidRDefault="004C6738">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14:paraId="305A2C70"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305A2C71" w14:textId="77777777" w:rsidR="000B1636" w:rsidRPr="007676E3" w:rsidRDefault="000B1636" w:rsidP="000A5431">
      <w:pPr>
        <w:rPr>
          <w:rFonts w:ascii="Verdana" w:hAnsi="Verdana" w:cs="Tahoma"/>
          <w:sz w:val="20"/>
          <w:szCs w:val="20"/>
        </w:rPr>
      </w:pPr>
    </w:p>
    <w:p w14:paraId="305A2C72" w14:textId="77777777"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14:paraId="305A2C73" w14:textId="77777777" w:rsidR="000B1636" w:rsidRPr="007676E3" w:rsidRDefault="000B1636" w:rsidP="000B1636">
      <w:pPr>
        <w:rPr>
          <w:rFonts w:ascii="Verdana" w:hAnsi="Verdana" w:cs="Tahoma"/>
          <w:sz w:val="20"/>
          <w:szCs w:val="20"/>
        </w:rPr>
      </w:pPr>
    </w:p>
    <w:p w14:paraId="305A2C74" w14:textId="6BEF56DD"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2D42C0" w:rsidRPr="002D42C0">
        <w:rPr>
          <w:rFonts w:ascii="Verdana" w:hAnsi="Verdana" w:cs="Tahoma"/>
          <w:b/>
          <w:i/>
          <w:sz w:val="20"/>
          <w:szCs w:val="20"/>
        </w:rPr>
        <w:t>Team 44</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14:paraId="305A2C75" w14:textId="77777777" w:rsidR="002C77D7" w:rsidRPr="007676E3" w:rsidRDefault="002C77D7" w:rsidP="008E546C">
      <w:pPr>
        <w:spacing w:line="360" w:lineRule="auto"/>
        <w:jc w:val="both"/>
        <w:rPr>
          <w:rFonts w:ascii="Verdana" w:hAnsi="Verdana" w:cs="Tahoma"/>
          <w:sz w:val="20"/>
          <w:szCs w:val="20"/>
        </w:rPr>
      </w:pPr>
    </w:p>
    <w:p w14:paraId="305A2C76" w14:textId="4504F963"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2D42C0" w:rsidRPr="002D42C0">
        <w:rPr>
          <w:rFonts w:ascii="Verdana" w:hAnsi="Verdana" w:cs="Tahoma"/>
          <w:b/>
          <w:i/>
          <w:sz w:val="20"/>
          <w:szCs w:val="20"/>
        </w:rPr>
        <w:t>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305A2C77" w14:textId="77777777" w:rsidR="00010994" w:rsidRPr="007676E3" w:rsidRDefault="00010994" w:rsidP="008E546C">
      <w:pPr>
        <w:spacing w:line="360" w:lineRule="auto"/>
        <w:jc w:val="both"/>
        <w:rPr>
          <w:rFonts w:ascii="Verdana" w:hAnsi="Verdana" w:cs="Tahoma"/>
          <w:sz w:val="20"/>
          <w:szCs w:val="20"/>
        </w:rPr>
      </w:pPr>
    </w:p>
    <w:p w14:paraId="305A2C78" w14:textId="77777777"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305A2C79" w14:textId="77777777"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14:paraId="305A2C7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305A2C7B"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305A2C7C"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305A2C7D"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305A2C7E" w14:textId="77777777"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14:paraId="305A2C7F" w14:textId="77777777" w:rsidR="006356CE" w:rsidRPr="007676E3" w:rsidRDefault="006356CE" w:rsidP="006356CE">
      <w:pPr>
        <w:rPr>
          <w:rFonts w:ascii="Verdana" w:hAnsi="Verdana" w:cs="Tahoma"/>
          <w:sz w:val="20"/>
          <w:szCs w:val="20"/>
        </w:rPr>
      </w:pPr>
    </w:p>
    <w:p w14:paraId="305A2C80" w14:textId="77777777"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05A2C81" w14:textId="05A9B405" w:rsidR="006356CE"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14:paraId="5A6BD93D" w14:textId="02428C3E" w:rsidR="006D2F34" w:rsidRDefault="006D2F34" w:rsidP="006D2F34"/>
    <w:p w14:paraId="4E0AC9F7" w14:textId="268ACD50" w:rsidR="006D2F34" w:rsidRDefault="006D2F34" w:rsidP="006D2F34">
      <w:r>
        <w:t xml:space="preserve">We Team 44 has </w:t>
      </w:r>
      <w:r w:rsidR="003E3758">
        <w:t>agreed to the following team principles of communication, behaviour and operational process:</w:t>
      </w:r>
    </w:p>
    <w:p w14:paraId="35F342CA" w14:textId="51AC176A" w:rsidR="00AE6241" w:rsidRDefault="00AE6241" w:rsidP="006D2F34"/>
    <w:p w14:paraId="520B24D5" w14:textId="78B0B426" w:rsidR="00AE6241" w:rsidRDefault="00AE6241" w:rsidP="00772329">
      <w:pPr>
        <w:pStyle w:val="ListParagraph"/>
        <w:numPr>
          <w:ilvl w:val="0"/>
          <w:numId w:val="11"/>
        </w:numPr>
      </w:pPr>
      <w:r>
        <w:t>The team will strive to communicate effectively via use of Facebook messenger and to ensure that the reply within reasonable time period (within 24 hours). This is to ensure that efficient communication throughout the project.</w:t>
      </w:r>
    </w:p>
    <w:p w14:paraId="704EB813" w14:textId="27298BEA" w:rsidR="003E3758" w:rsidRDefault="003E3758" w:rsidP="006D2F34"/>
    <w:p w14:paraId="7FE95CF5" w14:textId="13390A9F" w:rsidR="003E3758" w:rsidRDefault="003E3758" w:rsidP="00772329">
      <w:pPr>
        <w:pStyle w:val="ListParagraph"/>
        <w:numPr>
          <w:ilvl w:val="0"/>
          <w:numId w:val="10"/>
        </w:numPr>
      </w:pPr>
      <w:r>
        <w:t>The team will hold regular weekly meetings which will be accomplished through the means of meeting in either in person or via an online method</w:t>
      </w:r>
      <w:r w:rsidR="00AE6241">
        <w:t xml:space="preserve">. Having regular meetings will create </w:t>
      </w:r>
      <w:r w:rsidR="00772329">
        <w:t xml:space="preserve">opportunities for </w:t>
      </w:r>
      <w:r w:rsidR="00AE6241">
        <w:t xml:space="preserve">team collaboration, project coherence, mutual support and raise team sprite. </w:t>
      </w:r>
    </w:p>
    <w:p w14:paraId="361FD611" w14:textId="60E560A7" w:rsidR="003E3758" w:rsidRDefault="003E3758" w:rsidP="006D2F34"/>
    <w:p w14:paraId="5AB9C11B" w14:textId="5C72789D" w:rsidR="003E3758" w:rsidRDefault="003E3758" w:rsidP="00772329">
      <w:pPr>
        <w:pStyle w:val="ListParagraph"/>
        <w:numPr>
          <w:ilvl w:val="0"/>
          <w:numId w:val="10"/>
        </w:numPr>
      </w:pPr>
      <w:r>
        <w:t xml:space="preserve">The team will make use of online code repositories </w:t>
      </w:r>
      <w:r w:rsidR="00772329">
        <w:t>like</w:t>
      </w:r>
      <w:r>
        <w:t xml:space="preserve"> GitHub regularly to ensure that our project is actively participated and also to ensure that our work is backup. This will be done at weekly basis. </w:t>
      </w:r>
    </w:p>
    <w:p w14:paraId="29460180" w14:textId="45E444AE" w:rsidR="003E3758" w:rsidRDefault="003E3758" w:rsidP="006D2F34"/>
    <w:p w14:paraId="612BAC23" w14:textId="4927ECCE" w:rsidR="003E3758" w:rsidRDefault="003E3758" w:rsidP="00772329">
      <w:pPr>
        <w:pStyle w:val="ListParagraph"/>
        <w:numPr>
          <w:ilvl w:val="0"/>
          <w:numId w:val="10"/>
        </w:numPr>
      </w:pPr>
      <w:r>
        <w:t xml:space="preserve">The team will show respect for each other </w:t>
      </w:r>
      <w:r w:rsidR="00AE6241">
        <w:t xml:space="preserve">and </w:t>
      </w:r>
      <w:r w:rsidR="00772329">
        <w:t>their</w:t>
      </w:r>
      <w:r w:rsidR="00AE6241">
        <w:t xml:space="preserve"> opinions. Each member need to express their own ideas and opinions throughout the meetings to</w:t>
      </w:r>
      <w:r>
        <w:t xml:space="preserve"> work effectively throughout the whole project. This is to create and ensure an active and healthy atmosphere that will have p</w:t>
      </w:r>
      <w:r w:rsidR="00AE6241">
        <w:t xml:space="preserve">ositive benefits, whilst also reducing any potential conflicts. </w:t>
      </w:r>
    </w:p>
    <w:p w14:paraId="1BB47A5F" w14:textId="728D3546" w:rsidR="00772329" w:rsidRDefault="00772329" w:rsidP="006D2F34"/>
    <w:p w14:paraId="2E41A29C" w14:textId="52B9057C" w:rsidR="00772329" w:rsidRDefault="00772329" w:rsidP="00772329">
      <w:pPr>
        <w:pStyle w:val="ListParagraph"/>
        <w:numPr>
          <w:ilvl w:val="0"/>
          <w:numId w:val="10"/>
        </w:numPr>
      </w:pPr>
      <w:r>
        <w:t xml:space="preserve">The team will clearly identify each member role as a team and individuals. This is to ensure that each individuals understand their assigned roles and following commitment. </w:t>
      </w:r>
    </w:p>
    <w:p w14:paraId="4C1EF41A" w14:textId="5EE42F96" w:rsidR="00772329" w:rsidRDefault="00772329" w:rsidP="006D2F34"/>
    <w:p w14:paraId="73027770" w14:textId="77777777" w:rsidR="00772329" w:rsidRDefault="00772329" w:rsidP="006D2F34"/>
    <w:p w14:paraId="4EE1FB8A" w14:textId="24B1E63C" w:rsidR="003E3758" w:rsidRDefault="003E3758" w:rsidP="006D2F34"/>
    <w:p w14:paraId="57DA468A" w14:textId="77777777" w:rsidR="003E3758" w:rsidRPr="006D2F34" w:rsidRDefault="003E3758" w:rsidP="006D2F34"/>
    <w:p w14:paraId="305A2C82" w14:textId="77777777" w:rsidR="00EB10A7" w:rsidRPr="007676E3" w:rsidRDefault="00EB10A7" w:rsidP="00EB10A7">
      <w:pPr>
        <w:rPr>
          <w:rFonts w:ascii="Verdana" w:hAnsi="Verdana" w:cs="Tahoma"/>
          <w:sz w:val="20"/>
          <w:szCs w:val="20"/>
        </w:rPr>
      </w:pPr>
    </w:p>
    <w:p w14:paraId="305A2C98" w14:textId="77777777"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14:paraId="03D5D5DC" w14:textId="540A4A6C" w:rsidR="00EF715A" w:rsidRDefault="006D2F34" w:rsidP="006356CE">
      <w:pPr>
        <w:spacing w:line="360" w:lineRule="auto"/>
        <w:jc w:val="both"/>
        <w:rPr>
          <w:rFonts w:ascii="Verdana" w:hAnsi="Verdana" w:cs="Tahoma"/>
          <w:sz w:val="20"/>
          <w:szCs w:val="20"/>
        </w:rPr>
      </w:pPr>
      <w:r>
        <w:rPr>
          <w:rFonts w:ascii="Verdana" w:hAnsi="Verdana" w:cs="Tahoma"/>
          <w:sz w:val="20"/>
          <w:szCs w:val="20"/>
        </w:rPr>
        <w:t xml:space="preserve"> </w:t>
      </w:r>
    </w:p>
    <w:p w14:paraId="624BEB48" w14:textId="0982BDF4" w:rsidR="00EF715A" w:rsidRPr="00782435" w:rsidRDefault="00EF715A" w:rsidP="006356CE">
      <w:pPr>
        <w:spacing w:line="360" w:lineRule="auto"/>
        <w:jc w:val="both"/>
        <w:rPr>
          <w:b/>
        </w:rPr>
      </w:pPr>
      <w:r w:rsidRPr="00782435">
        <w:rPr>
          <w:b/>
        </w:rPr>
        <w:t>Minor non-compliance</w:t>
      </w:r>
    </w:p>
    <w:p w14:paraId="77BDE16D" w14:textId="0459456B" w:rsidR="0034543A" w:rsidRPr="00782435" w:rsidRDefault="0034543A" w:rsidP="006356CE">
      <w:pPr>
        <w:spacing w:line="360" w:lineRule="auto"/>
        <w:jc w:val="both"/>
        <w:rPr>
          <w:b/>
        </w:rPr>
      </w:pPr>
    </w:p>
    <w:p w14:paraId="1831A90D" w14:textId="2CC70FE4" w:rsidR="0034543A" w:rsidRPr="00782435" w:rsidRDefault="0034543A" w:rsidP="0034543A">
      <w:pPr>
        <w:spacing w:line="360" w:lineRule="auto"/>
        <w:jc w:val="both"/>
      </w:pPr>
      <w:r w:rsidRPr="00782435">
        <w:t xml:space="preserve">Here is a minor non-compliance where that all the small problems and issues that could lead to a major non-compliance if not addressed correctly. </w:t>
      </w:r>
      <w:r w:rsidRPr="00782435">
        <w:t>These problems can be rectified if each members communicate in an efficient manner.</w:t>
      </w:r>
    </w:p>
    <w:p w14:paraId="09D5FD88" w14:textId="22921040" w:rsidR="008C0CFE" w:rsidRPr="00782435" w:rsidRDefault="008C0CFE" w:rsidP="006356CE">
      <w:pPr>
        <w:spacing w:line="360" w:lineRule="auto"/>
        <w:jc w:val="both"/>
        <w:rPr>
          <w:b/>
        </w:rPr>
      </w:pPr>
    </w:p>
    <w:p w14:paraId="01DEB33F" w14:textId="75E83429" w:rsidR="00EF715A" w:rsidRPr="00782435" w:rsidRDefault="00036D86" w:rsidP="008C0CFE">
      <w:pPr>
        <w:pStyle w:val="ListParagraph"/>
        <w:numPr>
          <w:ilvl w:val="0"/>
          <w:numId w:val="9"/>
        </w:numPr>
        <w:spacing w:line="360" w:lineRule="auto"/>
        <w:jc w:val="both"/>
      </w:pPr>
      <w:r w:rsidRPr="00782435">
        <w:t>An</w:t>
      </w:r>
      <w:r w:rsidR="00EF715A" w:rsidRPr="00782435">
        <w:t xml:space="preserve"> individual member </w:t>
      </w:r>
      <w:r w:rsidRPr="00782435">
        <w:t xml:space="preserve">of the </w:t>
      </w:r>
      <w:r w:rsidR="00EF715A" w:rsidRPr="00782435">
        <w:t>team does not response to Facebook messages, emails or any other communication consistently.</w:t>
      </w:r>
    </w:p>
    <w:p w14:paraId="5FD35030" w14:textId="1216C076" w:rsidR="00EF715A" w:rsidRPr="00782435" w:rsidRDefault="00036D86" w:rsidP="008C0CFE">
      <w:pPr>
        <w:pStyle w:val="ListParagraph"/>
        <w:numPr>
          <w:ilvl w:val="0"/>
          <w:numId w:val="9"/>
        </w:numPr>
        <w:spacing w:line="360" w:lineRule="auto"/>
        <w:jc w:val="both"/>
      </w:pPr>
      <w:r w:rsidRPr="00782435">
        <w:t>An</w:t>
      </w:r>
      <w:r w:rsidR="00EF715A" w:rsidRPr="00782435">
        <w:t xml:space="preserve"> individual members </w:t>
      </w:r>
      <w:r w:rsidRPr="00782435">
        <w:t>of the does not attend to the allocated meetings and workshops without notices.</w:t>
      </w:r>
    </w:p>
    <w:p w14:paraId="68783EF1" w14:textId="7EDE26DD" w:rsidR="00036D86" w:rsidRPr="00782435" w:rsidRDefault="00036D86" w:rsidP="008C0CFE">
      <w:pPr>
        <w:pStyle w:val="ListParagraph"/>
        <w:numPr>
          <w:ilvl w:val="0"/>
          <w:numId w:val="9"/>
        </w:numPr>
        <w:spacing w:line="360" w:lineRule="auto"/>
        <w:jc w:val="both"/>
      </w:pPr>
      <w:r w:rsidRPr="00782435">
        <w:t xml:space="preserve">An individual member of the team are not </w:t>
      </w:r>
      <w:r w:rsidR="0034543A" w:rsidRPr="00782435">
        <w:t xml:space="preserve">actively </w:t>
      </w:r>
      <w:r w:rsidRPr="00782435">
        <w:t xml:space="preserve">participating </w:t>
      </w:r>
      <w:r w:rsidR="0034543A" w:rsidRPr="00782435">
        <w:t xml:space="preserve">in </w:t>
      </w:r>
      <w:r w:rsidRPr="00782435">
        <w:t xml:space="preserve">conversation of their </w:t>
      </w:r>
      <w:r w:rsidRPr="00782435">
        <w:lastRenderedPageBreak/>
        <w:t>views and ideas during the course of the project.</w:t>
      </w:r>
    </w:p>
    <w:p w14:paraId="0A7F95D1" w14:textId="3EB9522C" w:rsidR="00036D86" w:rsidRPr="00782435" w:rsidRDefault="00036D86" w:rsidP="008C0CFE">
      <w:pPr>
        <w:pStyle w:val="ListParagraph"/>
        <w:numPr>
          <w:ilvl w:val="0"/>
          <w:numId w:val="9"/>
        </w:numPr>
        <w:spacing w:line="360" w:lineRule="auto"/>
        <w:jc w:val="both"/>
      </w:pPr>
      <w:r w:rsidRPr="00782435">
        <w:t xml:space="preserve">An individual member of the team are not completing </w:t>
      </w:r>
      <w:r w:rsidR="008C0CFE" w:rsidRPr="00782435">
        <w:t xml:space="preserve">or putting in minimal effect to their </w:t>
      </w:r>
      <w:r w:rsidRPr="00782435">
        <w:t>assigned work to a quality standard.</w:t>
      </w:r>
    </w:p>
    <w:p w14:paraId="66923B72" w14:textId="5610E7EC" w:rsidR="008C0CFE" w:rsidRPr="00782435" w:rsidRDefault="008C0CFE" w:rsidP="008C0CFE">
      <w:pPr>
        <w:pStyle w:val="ListParagraph"/>
        <w:numPr>
          <w:ilvl w:val="0"/>
          <w:numId w:val="9"/>
        </w:numPr>
        <w:spacing w:line="360" w:lineRule="auto"/>
        <w:jc w:val="both"/>
      </w:pPr>
      <w:r w:rsidRPr="00782435">
        <w:t>An individual member of the team are not following any of the agreed principles of behaviour.</w:t>
      </w:r>
    </w:p>
    <w:p w14:paraId="2C71D415" w14:textId="77777777" w:rsidR="008C0CFE" w:rsidRPr="00782435" w:rsidRDefault="008C0CFE" w:rsidP="008C0CFE">
      <w:pPr>
        <w:spacing w:line="360" w:lineRule="auto"/>
        <w:jc w:val="both"/>
      </w:pPr>
    </w:p>
    <w:p w14:paraId="619E2592" w14:textId="48E5767F" w:rsidR="008C0CFE" w:rsidRPr="00782435" w:rsidRDefault="008C0CFE" w:rsidP="008C0CFE">
      <w:pPr>
        <w:spacing w:line="360" w:lineRule="auto"/>
        <w:jc w:val="both"/>
        <w:rPr>
          <w:b/>
        </w:rPr>
      </w:pPr>
      <w:r w:rsidRPr="00782435">
        <w:rPr>
          <w:b/>
        </w:rPr>
        <w:t>Major non-compliance</w:t>
      </w:r>
    </w:p>
    <w:p w14:paraId="67714CE6" w14:textId="34817DB2" w:rsidR="0034543A" w:rsidRPr="00782435" w:rsidRDefault="0034543A" w:rsidP="008C0CFE">
      <w:pPr>
        <w:spacing w:line="360" w:lineRule="auto"/>
        <w:jc w:val="both"/>
        <w:rPr>
          <w:b/>
        </w:rPr>
      </w:pPr>
    </w:p>
    <w:p w14:paraId="66BFDA50" w14:textId="2EB48A21" w:rsidR="0034543A" w:rsidRPr="00782435" w:rsidRDefault="0034543A" w:rsidP="008C0CFE">
      <w:pPr>
        <w:spacing w:line="360" w:lineRule="auto"/>
        <w:jc w:val="both"/>
      </w:pPr>
      <w:r w:rsidRPr="00782435">
        <w:t xml:space="preserve">Unlike minor, major non-compliance have much greater consequences and penalties to the whole team project. Major non-compliance is any act of non-compliance which indicates absence or deficiency of a strictly required practices. </w:t>
      </w:r>
    </w:p>
    <w:p w14:paraId="5F23D074" w14:textId="77777777" w:rsidR="0034543A" w:rsidRPr="00782435" w:rsidRDefault="0034543A" w:rsidP="008C0CFE">
      <w:pPr>
        <w:spacing w:line="360" w:lineRule="auto"/>
        <w:jc w:val="both"/>
      </w:pPr>
    </w:p>
    <w:p w14:paraId="04525F13" w14:textId="600D5D28" w:rsidR="00F32B68" w:rsidRPr="00782435" w:rsidRDefault="00F32B68" w:rsidP="00F32B68">
      <w:pPr>
        <w:pStyle w:val="ListParagraph"/>
        <w:numPr>
          <w:ilvl w:val="0"/>
          <w:numId w:val="9"/>
        </w:numPr>
        <w:spacing w:line="360" w:lineRule="auto"/>
        <w:jc w:val="both"/>
      </w:pPr>
      <w:r w:rsidRPr="00782435">
        <w:t>If an individual member of the team has already committed several minor non-compliance related to the same process and does not sure any improvement or change of behaviour.</w:t>
      </w:r>
    </w:p>
    <w:p w14:paraId="08EC0639" w14:textId="0E5A82A5" w:rsidR="00036D86" w:rsidRPr="00782435" w:rsidRDefault="00F32B68" w:rsidP="00F32B68">
      <w:pPr>
        <w:pStyle w:val="ListParagraph"/>
        <w:numPr>
          <w:ilvl w:val="0"/>
          <w:numId w:val="9"/>
        </w:numPr>
        <w:spacing w:line="360" w:lineRule="auto"/>
        <w:jc w:val="both"/>
      </w:pPr>
      <w:r w:rsidRPr="00782435">
        <w:t>If a</w:t>
      </w:r>
      <w:r w:rsidRPr="00782435">
        <w:t>n individual member of the team refuses or failed to put any effect throughout the process of the project or cooperate with any of the team members.</w:t>
      </w:r>
    </w:p>
    <w:p w14:paraId="4152A671" w14:textId="5F4A8ED7" w:rsidR="00F32B68" w:rsidRPr="00782435" w:rsidRDefault="00F32B68" w:rsidP="00F32B68">
      <w:pPr>
        <w:pStyle w:val="ListParagraph"/>
        <w:numPr>
          <w:ilvl w:val="0"/>
          <w:numId w:val="9"/>
        </w:numPr>
        <w:spacing w:line="360" w:lineRule="auto"/>
        <w:jc w:val="both"/>
      </w:pPr>
      <w:r w:rsidRPr="00782435">
        <w:t>If an individual member of the team has failed to complete any g</w:t>
      </w:r>
      <w:r w:rsidR="0034543A" w:rsidRPr="00782435">
        <w:t xml:space="preserve">iven requirement within the </w:t>
      </w:r>
      <w:r w:rsidR="00C06ECC" w:rsidRPr="00782435">
        <w:t>agre</w:t>
      </w:r>
      <w:r w:rsidR="0034543A" w:rsidRPr="00782435">
        <w:t>ed deadlines</w:t>
      </w:r>
      <w:r w:rsidRPr="00782435">
        <w:t>.</w:t>
      </w:r>
    </w:p>
    <w:p w14:paraId="07939BD0" w14:textId="1F575C84" w:rsidR="00F32B68" w:rsidRPr="00782435" w:rsidRDefault="0043678B" w:rsidP="00F32B68">
      <w:pPr>
        <w:pStyle w:val="ListParagraph"/>
        <w:numPr>
          <w:ilvl w:val="0"/>
          <w:numId w:val="9"/>
        </w:numPr>
        <w:spacing w:line="360" w:lineRule="auto"/>
        <w:jc w:val="both"/>
      </w:pPr>
      <w:r w:rsidRPr="00782435">
        <w:t xml:space="preserve">If the project coherence is fallen during the course of the project due to negligence and lack of clear communication </w:t>
      </w:r>
      <w:r w:rsidR="00E62CCB">
        <w:t>between</w:t>
      </w:r>
      <w:r w:rsidRPr="00782435">
        <w:t xml:space="preserve"> </w:t>
      </w:r>
      <w:r w:rsidR="00203A56">
        <w:t>individuals.</w:t>
      </w:r>
    </w:p>
    <w:p w14:paraId="305A2C9E" w14:textId="5AD7D354" w:rsidR="006356CE" w:rsidRDefault="006356CE" w:rsidP="006356CE">
      <w:pPr>
        <w:spacing w:line="360" w:lineRule="auto"/>
        <w:jc w:val="both"/>
        <w:rPr>
          <w:rFonts w:ascii="Verdana" w:hAnsi="Verdana" w:cs="Tahoma"/>
          <w:sz w:val="20"/>
          <w:szCs w:val="20"/>
        </w:rPr>
      </w:pPr>
    </w:p>
    <w:p w14:paraId="305A2C9F" w14:textId="4112BB81" w:rsidR="00FD57E6" w:rsidRDefault="00FD57E6" w:rsidP="00FD57E6">
      <w:pPr>
        <w:pStyle w:val="Heading2"/>
      </w:pPr>
      <w:bookmarkStart w:id="6" w:name="_Toc299977986"/>
      <w:r>
        <w:t>Dispute Resolution &amp; Conflict Management</w:t>
      </w:r>
      <w:bookmarkEnd w:id="6"/>
    </w:p>
    <w:p w14:paraId="06B022E0" w14:textId="754C4F72" w:rsidR="00782435" w:rsidRDefault="00782435" w:rsidP="00782435"/>
    <w:p w14:paraId="507230D8" w14:textId="3353CC9C" w:rsidR="00782435" w:rsidRDefault="00782435" w:rsidP="00782435">
      <w:pPr>
        <w:spacing w:line="360" w:lineRule="auto"/>
        <w:jc w:val="both"/>
        <w:rPr>
          <w:rFonts w:ascii="Verdana" w:hAnsi="Verdana" w:cs="Tahoma"/>
          <w:sz w:val="20"/>
          <w:szCs w:val="20"/>
        </w:rPr>
      </w:pPr>
      <w:r>
        <w:rPr>
          <w:rFonts w:ascii="Verdana" w:hAnsi="Verdana" w:cs="Tahoma"/>
          <w:sz w:val="20"/>
          <w:szCs w:val="20"/>
        </w:rPr>
        <w:t xml:space="preserve">For minor non-compliance the team will respond within the group by </w:t>
      </w:r>
      <w:r w:rsidR="002C5F82">
        <w:rPr>
          <w:rFonts w:ascii="Verdana" w:hAnsi="Verdana" w:cs="Tahoma"/>
          <w:sz w:val="20"/>
          <w:szCs w:val="20"/>
        </w:rPr>
        <w:t xml:space="preserve">having penalty system. Each team members will have limit of three point without penalty and if a team member receives more than three points it will be treated as major non-compliance issue. This is to give each individuals an opportunities to learn from their mistakes. </w:t>
      </w:r>
    </w:p>
    <w:p w14:paraId="30DD5683" w14:textId="12BB6F58" w:rsidR="002C5F82" w:rsidRDefault="002C5F82" w:rsidP="00782435">
      <w:pPr>
        <w:spacing w:line="360" w:lineRule="auto"/>
        <w:jc w:val="both"/>
        <w:rPr>
          <w:rFonts w:ascii="Verdana" w:hAnsi="Verdana" w:cs="Tahoma"/>
          <w:sz w:val="20"/>
          <w:szCs w:val="20"/>
        </w:rPr>
      </w:pPr>
    </w:p>
    <w:p w14:paraId="3BAB4AAD" w14:textId="6F5C0697" w:rsidR="002C5F82" w:rsidRDefault="002C5F82" w:rsidP="00782435">
      <w:pPr>
        <w:spacing w:line="360" w:lineRule="auto"/>
        <w:jc w:val="both"/>
        <w:rPr>
          <w:rFonts w:ascii="Verdana" w:hAnsi="Verdana" w:cs="Tahoma"/>
          <w:sz w:val="20"/>
          <w:szCs w:val="20"/>
        </w:rPr>
      </w:pPr>
      <w:r>
        <w:rPr>
          <w:rFonts w:ascii="Verdana" w:hAnsi="Verdana" w:cs="Tahoma"/>
          <w:sz w:val="20"/>
          <w:szCs w:val="20"/>
        </w:rPr>
        <w:t xml:space="preserve">If there is a case of major non-compliance issue, the team will first determine the best course of action of that situation. </w:t>
      </w:r>
      <w:r w:rsidR="00B56B49">
        <w:rPr>
          <w:rFonts w:ascii="Verdana" w:hAnsi="Verdana" w:cs="Tahoma"/>
          <w:sz w:val="20"/>
          <w:szCs w:val="20"/>
        </w:rPr>
        <w:t xml:space="preserve">As major non-compliance could result in the project breakdown it is agreed that the consequence is very severe. </w:t>
      </w:r>
      <w:r>
        <w:rPr>
          <w:rFonts w:ascii="Verdana" w:hAnsi="Verdana" w:cs="Tahoma"/>
          <w:sz w:val="20"/>
          <w:szCs w:val="20"/>
        </w:rPr>
        <w:t>If there is no agreement among the members</w:t>
      </w:r>
      <w:r w:rsidR="00B56B49">
        <w:rPr>
          <w:rFonts w:ascii="Verdana" w:hAnsi="Verdana" w:cs="Tahoma"/>
          <w:sz w:val="20"/>
          <w:szCs w:val="20"/>
        </w:rPr>
        <w:t>,</w:t>
      </w:r>
      <w:r>
        <w:rPr>
          <w:rFonts w:ascii="Verdana" w:hAnsi="Verdana" w:cs="Tahoma"/>
          <w:sz w:val="20"/>
          <w:szCs w:val="20"/>
        </w:rPr>
        <w:t xml:space="preserve"> </w:t>
      </w:r>
      <w:r w:rsidR="00B56B49">
        <w:rPr>
          <w:rFonts w:ascii="Verdana" w:hAnsi="Verdana" w:cs="Tahoma"/>
          <w:sz w:val="20"/>
          <w:szCs w:val="20"/>
        </w:rPr>
        <w:t>it will be informed to our tutor for further advice. If the major non-compliance issue is with the regards to assigned work/task then an agreed reallocation of the project marks will occur. Also, if that nominated individual is not behaving appropriately and professionally in regards to major non-compliance action they will be evicted from the team.</w:t>
      </w:r>
    </w:p>
    <w:p w14:paraId="0B90ACD2" w14:textId="77777777" w:rsidR="00782435" w:rsidRDefault="00782435" w:rsidP="00782435"/>
    <w:p w14:paraId="228DCE49" w14:textId="78CFA49C" w:rsidR="00782435" w:rsidRPr="00782435" w:rsidRDefault="00782435" w:rsidP="00782435"/>
    <w:p w14:paraId="305A2CA5" w14:textId="7AA7F2A8" w:rsidR="00226077" w:rsidRDefault="00226077" w:rsidP="006356CE">
      <w:pPr>
        <w:pStyle w:val="Heading1"/>
        <w:numPr>
          <w:ilvl w:val="0"/>
          <w:numId w:val="0"/>
        </w:numPr>
        <w:rPr>
          <w:rFonts w:cs="Tahoma"/>
          <w:szCs w:val="20"/>
        </w:rPr>
      </w:pPr>
    </w:p>
    <w:p w14:paraId="305A2CA6" w14:textId="77777777"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14:paraId="305A2CA7" w14:textId="77777777" w:rsidR="00255491" w:rsidRDefault="00255491" w:rsidP="00BD3E2D">
      <w:pPr>
        <w:spacing w:line="360" w:lineRule="auto"/>
        <w:jc w:val="both"/>
        <w:rPr>
          <w:rFonts w:ascii="Verdana" w:hAnsi="Verdana" w:cs="Tahoma"/>
          <w:sz w:val="20"/>
          <w:szCs w:val="20"/>
        </w:rPr>
      </w:pPr>
    </w:p>
    <w:p w14:paraId="305A2CA8" w14:textId="6E52DD51"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Pr="002D42C0">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2D42C0">
        <w:rPr>
          <w:rFonts w:ascii="Verdana" w:hAnsi="Verdana" w:cs="Tahoma"/>
          <w:b/>
          <w:i/>
          <w:sz w:val="20"/>
          <w:szCs w:val="20"/>
        </w:rPr>
        <w:t>Smart City Project</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Pr="007676E3">
        <w:rPr>
          <w:rFonts w:ascii="Verdana" w:hAnsi="Verdana" w:cs="Tahoma"/>
          <w:b/>
          <w:i/>
          <w:sz w:val="20"/>
          <w:szCs w:val="20"/>
        </w:rPr>
        <w:t xml:space="preserve">team </w:t>
      </w:r>
      <w:r w:rsidR="002D42C0">
        <w:rPr>
          <w:rFonts w:ascii="Verdana" w:hAnsi="Verdana" w:cs="Tahoma"/>
          <w:b/>
          <w:i/>
          <w:sz w:val="20"/>
          <w:szCs w:val="20"/>
        </w:rPr>
        <w:t>44</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305A2CA9" w14:textId="77777777" w:rsidR="00681837" w:rsidRPr="007676E3" w:rsidRDefault="00681837" w:rsidP="00702894">
      <w:pPr>
        <w:spacing w:line="360" w:lineRule="auto"/>
        <w:jc w:val="both"/>
        <w:rPr>
          <w:rFonts w:ascii="Verdana" w:hAnsi="Verdana" w:cs="Tahoma"/>
          <w:sz w:val="20"/>
          <w:szCs w:val="20"/>
        </w:rPr>
      </w:pPr>
    </w:p>
    <w:p w14:paraId="305A2CAA"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14:paraId="305A2CAB" w14:textId="77777777" w:rsidR="00F172AE" w:rsidRPr="007676E3" w:rsidRDefault="00F172AE" w:rsidP="00F172AE">
      <w:pPr>
        <w:ind w:left="144"/>
        <w:rPr>
          <w:rFonts w:ascii="Verdana" w:hAnsi="Verdana" w:cs="Tahoma"/>
          <w:sz w:val="20"/>
          <w:szCs w:val="20"/>
        </w:rPr>
      </w:pPr>
    </w:p>
    <w:p w14:paraId="305A2CAC" w14:textId="77777777" w:rsidR="00C27DCD" w:rsidRPr="007676E3" w:rsidRDefault="00C27DCD" w:rsidP="00E53C10">
      <w:pPr>
        <w:jc w:val="both"/>
        <w:rPr>
          <w:rFonts w:ascii="Verdana" w:hAnsi="Verdana" w:cs="Tahoma"/>
          <w:sz w:val="20"/>
          <w:szCs w:val="20"/>
        </w:rPr>
      </w:pPr>
    </w:p>
    <w:p w14:paraId="305A2CAE" w14:textId="77777777" w:rsidR="00BF229A" w:rsidRPr="007676E3" w:rsidRDefault="00BF229A" w:rsidP="00BF229A">
      <w:pPr>
        <w:rPr>
          <w:rFonts w:ascii="Verdana" w:hAnsi="Verdana" w:cs="Tahoma"/>
          <w:sz w:val="20"/>
          <w:szCs w:val="20"/>
        </w:rPr>
      </w:pPr>
    </w:p>
    <w:p w14:paraId="305A2CAF" w14:textId="77777777"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14:paraId="305A2CB0" w14:textId="77777777" w:rsidR="00226077" w:rsidRPr="00C041F0" w:rsidRDefault="00226077" w:rsidP="00226077">
      <w:pPr>
        <w:rPr>
          <w:rFonts w:ascii="Verdana" w:hAnsi="Verdana" w:cs="Tahoma"/>
          <w:b/>
          <w:sz w:val="20"/>
          <w:szCs w:val="20"/>
        </w:rPr>
      </w:pPr>
    </w:p>
    <w:p w14:paraId="305A2CB1"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305A2CB2" w14:textId="77777777" w:rsidR="00226077" w:rsidRPr="00C041F0" w:rsidRDefault="00226077" w:rsidP="00226077">
      <w:pPr>
        <w:spacing w:line="360" w:lineRule="auto"/>
        <w:rPr>
          <w:rFonts w:ascii="Verdana" w:hAnsi="Verdana" w:cs="Tahoma"/>
          <w:sz w:val="20"/>
          <w:szCs w:val="20"/>
        </w:rPr>
      </w:pPr>
    </w:p>
    <w:p w14:paraId="305A2CB3"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305A2CB4" w14:textId="77777777" w:rsidR="00226077" w:rsidRPr="00C041F0" w:rsidRDefault="00226077" w:rsidP="00226077">
      <w:pPr>
        <w:spacing w:line="360" w:lineRule="auto"/>
        <w:rPr>
          <w:rFonts w:ascii="Verdana" w:hAnsi="Verdana" w:cs="Tahoma"/>
          <w:sz w:val="20"/>
          <w:szCs w:val="20"/>
        </w:rPr>
      </w:pPr>
    </w:p>
    <w:p w14:paraId="305A2CB5" w14:textId="77777777"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305A2CB6" w14:textId="77777777" w:rsidR="00226077" w:rsidRDefault="00226077" w:rsidP="00226077">
      <w:pPr>
        <w:spacing w:line="360" w:lineRule="auto"/>
        <w:rPr>
          <w:rFonts w:ascii="Verdana" w:hAnsi="Verdana" w:cs="Tahoma"/>
          <w:sz w:val="20"/>
          <w:szCs w:val="20"/>
        </w:rPr>
      </w:pPr>
    </w:p>
    <w:p w14:paraId="305A2CB7"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305A2CB8" w14:textId="77777777" w:rsidR="00226077" w:rsidRPr="00C041F0" w:rsidRDefault="00226077" w:rsidP="00226077">
      <w:pPr>
        <w:spacing w:line="360" w:lineRule="auto"/>
        <w:rPr>
          <w:rFonts w:ascii="Verdana" w:hAnsi="Verdana" w:cs="Tahoma"/>
          <w:sz w:val="20"/>
          <w:szCs w:val="20"/>
        </w:rPr>
      </w:pPr>
    </w:p>
    <w:p w14:paraId="305A2CB9" w14:textId="10407573" w:rsidR="00226077" w:rsidRPr="00C041F0" w:rsidRDefault="005B184B" w:rsidP="00AD67D7">
      <w:pPr>
        <w:pStyle w:val="Heading2"/>
        <w:numPr>
          <w:ilvl w:val="0"/>
          <w:numId w:val="0"/>
        </w:numPr>
      </w:pPr>
      <w:bookmarkStart w:id="10" w:name="_Toc299977990"/>
      <w:r>
        <w:t>Agreement</w:t>
      </w:r>
      <w:r w:rsidR="00226077" w:rsidRPr="00C041F0">
        <w:t xml:space="preserve"> Principles</w:t>
      </w:r>
      <w:bookmarkEnd w:id="10"/>
      <w:r w:rsidR="00226077" w:rsidRPr="00C041F0">
        <w:t xml:space="preserve">  </w:t>
      </w:r>
    </w:p>
    <w:p w14:paraId="305A2CB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305A2CBB" w14:textId="7D807F66" w:rsidR="00226077" w:rsidRPr="00C041F0" w:rsidRDefault="0064028E" w:rsidP="00226077">
      <w:pPr>
        <w:numPr>
          <w:ilvl w:val="0"/>
          <w:numId w:val="6"/>
        </w:numPr>
        <w:spacing w:line="360" w:lineRule="auto"/>
        <w:rPr>
          <w:rFonts w:ascii="Verdana" w:hAnsi="Verdana" w:cs="Tahoma"/>
          <w:sz w:val="20"/>
          <w:szCs w:val="20"/>
        </w:rPr>
      </w:pPr>
      <w:r>
        <w:rPr>
          <w:rFonts w:ascii="Verdana" w:hAnsi="Verdana" w:cs="Tahoma"/>
          <w:sz w:val="20"/>
          <w:szCs w:val="20"/>
        </w:rPr>
        <w:t>Team</w:t>
      </w:r>
      <w:r w:rsidR="00226077" w:rsidRPr="00C041F0">
        <w:rPr>
          <w:rFonts w:ascii="Verdana" w:hAnsi="Verdana" w:cs="Tahoma"/>
          <w:sz w:val="20"/>
          <w:szCs w:val="20"/>
        </w:rPr>
        <w:t xml:space="preserve"> goals </w:t>
      </w:r>
      <w:r>
        <w:rPr>
          <w:rFonts w:ascii="Verdana" w:hAnsi="Verdana" w:cs="Tahoma"/>
          <w:sz w:val="20"/>
          <w:szCs w:val="20"/>
        </w:rPr>
        <w:t>: To ensure that we make our client happy</w:t>
      </w:r>
    </w:p>
    <w:p w14:paraId="305A2CBC" w14:textId="0B61510A" w:rsidR="00226077" w:rsidRDefault="0064028E" w:rsidP="00226077">
      <w:pPr>
        <w:numPr>
          <w:ilvl w:val="0"/>
          <w:numId w:val="6"/>
        </w:numPr>
        <w:spacing w:line="360" w:lineRule="auto"/>
        <w:rPr>
          <w:rFonts w:ascii="Verdana" w:hAnsi="Verdana" w:cs="Tahoma"/>
          <w:sz w:val="20"/>
          <w:szCs w:val="20"/>
        </w:rPr>
      </w:pPr>
      <w:r>
        <w:rPr>
          <w:rFonts w:ascii="Verdana" w:hAnsi="Verdana" w:cs="Tahoma"/>
          <w:sz w:val="20"/>
          <w:szCs w:val="20"/>
        </w:rPr>
        <w:t>T</w:t>
      </w:r>
      <w:r w:rsidR="00AD54F5">
        <w:rPr>
          <w:rFonts w:ascii="Verdana" w:hAnsi="Verdana" w:cs="Tahoma"/>
          <w:sz w:val="20"/>
          <w:szCs w:val="20"/>
        </w:rPr>
        <w:t xml:space="preserve">eam </w:t>
      </w:r>
      <w:r w:rsidR="00226077" w:rsidRPr="00C041F0">
        <w:rPr>
          <w:rFonts w:ascii="Verdana" w:hAnsi="Verdana" w:cs="Tahoma"/>
          <w:sz w:val="20"/>
          <w:szCs w:val="20"/>
        </w:rPr>
        <w:t>will reach</w:t>
      </w:r>
      <w:r w:rsidR="00AD54F5">
        <w:rPr>
          <w:rFonts w:ascii="Verdana" w:hAnsi="Verdana" w:cs="Tahoma"/>
          <w:sz w:val="20"/>
          <w:szCs w:val="20"/>
        </w:rPr>
        <w:t xml:space="preserve"> consensus when decision-making by having majority rule</w:t>
      </w:r>
    </w:p>
    <w:p w14:paraId="4D108593" w14:textId="765030C8" w:rsidR="00AD54F5" w:rsidRPr="00C041F0" w:rsidRDefault="00AD54F5" w:rsidP="00226077">
      <w:pPr>
        <w:numPr>
          <w:ilvl w:val="0"/>
          <w:numId w:val="6"/>
        </w:numPr>
        <w:spacing w:line="360" w:lineRule="auto"/>
        <w:rPr>
          <w:rFonts w:ascii="Verdana" w:hAnsi="Verdana" w:cs="Tahoma"/>
          <w:sz w:val="20"/>
          <w:szCs w:val="20"/>
        </w:rPr>
      </w:pPr>
      <w:r>
        <w:rPr>
          <w:rFonts w:ascii="Verdana" w:hAnsi="Verdana" w:cs="Tahoma"/>
          <w:sz w:val="20"/>
          <w:szCs w:val="20"/>
        </w:rPr>
        <w:t>Team will manage and resolve difference of opinion by having majority rule</w:t>
      </w:r>
    </w:p>
    <w:p w14:paraId="45B83AED" w14:textId="116C2B9F" w:rsidR="00AD54F5" w:rsidRPr="00C041F0" w:rsidRDefault="00AD54F5" w:rsidP="00226077">
      <w:pPr>
        <w:numPr>
          <w:ilvl w:val="0"/>
          <w:numId w:val="6"/>
        </w:numPr>
        <w:spacing w:line="360" w:lineRule="auto"/>
        <w:rPr>
          <w:rFonts w:ascii="Verdana" w:hAnsi="Verdana" w:cs="Tahoma"/>
          <w:sz w:val="20"/>
          <w:szCs w:val="20"/>
        </w:rPr>
      </w:pPr>
      <w:r>
        <w:rPr>
          <w:rFonts w:ascii="Verdana" w:hAnsi="Verdana" w:cs="Tahoma"/>
          <w:sz w:val="20"/>
          <w:szCs w:val="20"/>
        </w:rPr>
        <w:t>Team will support each other in order to create positive environment so each member can actively contribute to team discussion without any problem.</w:t>
      </w:r>
    </w:p>
    <w:p w14:paraId="305A2CBF" w14:textId="5723C3F1" w:rsidR="00226077" w:rsidRDefault="00AD54F5"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T</w:t>
      </w:r>
      <w:r w:rsidR="00226077" w:rsidRPr="00C041F0">
        <w:rPr>
          <w:rFonts w:ascii="Verdana" w:hAnsi="Verdana" w:cs="Tahoma"/>
          <w:sz w:val="20"/>
          <w:szCs w:val="20"/>
        </w:rPr>
        <w:t xml:space="preserve">eam members will share knowledge and actively collaborate with other team members to ensure </w:t>
      </w:r>
      <w:r>
        <w:rPr>
          <w:rFonts w:ascii="Verdana" w:hAnsi="Verdana" w:cs="Tahoma"/>
          <w:sz w:val="20"/>
          <w:szCs w:val="20"/>
        </w:rPr>
        <w:t xml:space="preserve">collaboration during meeting. </w:t>
      </w:r>
    </w:p>
    <w:p w14:paraId="3799B401" w14:textId="139D8DB7" w:rsidR="00BA5BDC" w:rsidRPr="00C041F0" w:rsidRDefault="00AD54F5"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The task will be allocated fairly among each members and will follow project plan for completion</w:t>
      </w:r>
    </w:p>
    <w:p w14:paraId="38746C22" w14:textId="4119BD7E" w:rsidR="00BA5BDC" w:rsidRPr="00C041F0" w:rsidRDefault="00BA5BDC"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Team will resolve or accept personal or professional differences by having clear communication and understanding the difference</w:t>
      </w:r>
    </w:p>
    <w:p w14:paraId="305A2CC2" w14:textId="12BE6748" w:rsidR="00226077" w:rsidRDefault="00BA5BDC"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Tutor will be informed to</w:t>
      </w:r>
      <w:r w:rsidR="00226077" w:rsidRPr="00C041F0">
        <w:rPr>
          <w:rFonts w:ascii="Verdana" w:hAnsi="Verdana" w:cs="Tahoma"/>
          <w:sz w:val="20"/>
          <w:szCs w:val="20"/>
        </w:rPr>
        <w:t xml:space="preserve"> escalate issues that the team cannot resolve;</w:t>
      </w:r>
    </w:p>
    <w:p w14:paraId="73B1F367" w14:textId="5AFF2189" w:rsidR="00BA5BDC" w:rsidRPr="00C041F0" w:rsidRDefault="00BA5BDC"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 xml:space="preserve">The SCRUM master will be our team leader and the role is to manage the whole team and creating coherence environment. They will be supported by each members in events of hard decision. They will be reward with lesser tasks to compensate their additional workload. </w:t>
      </w:r>
    </w:p>
    <w:p w14:paraId="580407C4" w14:textId="689486D5" w:rsidR="009B2880" w:rsidRPr="00C041F0" w:rsidRDefault="009B2880"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 xml:space="preserve">Team will not accept any freeloaders and will be identify via penalty system which will </w:t>
      </w:r>
      <w:r>
        <w:rPr>
          <w:rFonts w:ascii="Verdana" w:hAnsi="Verdana" w:cs="Tahoma"/>
          <w:sz w:val="20"/>
          <w:szCs w:val="20"/>
        </w:rPr>
        <w:lastRenderedPageBreak/>
        <w:t xml:space="preserve">follow major consequences.  </w:t>
      </w:r>
    </w:p>
    <w:p w14:paraId="305A2CC6" w14:textId="387D9393" w:rsidR="00226077"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44934625" w14:textId="26A6864B" w:rsidR="009B2880" w:rsidRDefault="009B2880"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 xml:space="preserve">Poor quality or late work will follow </w:t>
      </w:r>
      <w:r w:rsidR="00BA5BDC">
        <w:rPr>
          <w:rFonts w:ascii="Verdana" w:hAnsi="Verdana" w:cs="Tahoma"/>
          <w:sz w:val="20"/>
          <w:szCs w:val="20"/>
        </w:rPr>
        <w:t xml:space="preserve">consequence given in non-compliance </w:t>
      </w:r>
    </w:p>
    <w:p w14:paraId="305A2CCA" w14:textId="4E357CAB" w:rsidR="00226077" w:rsidRPr="00AD54F5" w:rsidRDefault="00BA5BDC" w:rsidP="00AD54F5">
      <w:pPr>
        <w:numPr>
          <w:ilvl w:val="0"/>
          <w:numId w:val="6"/>
        </w:numPr>
        <w:spacing w:line="360" w:lineRule="auto"/>
        <w:ind w:left="714" w:hanging="357"/>
        <w:rPr>
          <w:rFonts w:ascii="Verdana" w:hAnsi="Verdana" w:cs="Tahoma"/>
          <w:sz w:val="20"/>
          <w:szCs w:val="20"/>
        </w:rPr>
      </w:pPr>
      <w:r>
        <w:rPr>
          <w:rFonts w:ascii="Verdana" w:hAnsi="Verdana" w:cs="Tahoma"/>
          <w:sz w:val="20"/>
          <w:szCs w:val="20"/>
        </w:rPr>
        <w:t>If there is significantly different contribution in terms of quantity or quality of work, the team will reach agreement for mark deduction to that individual</w:t>
      </w:r>
    </w:p>
    <w:p w14:paraId="305A2CCB" w14:textId="77777777" w:rsidR="00226077" w:rsidRPr="00C041F0" w:rsidRDefault="00226077" w:rsidP="00AD67D7">
      <w:pPr>
        <w:pStyle w:val="Heading2"/>
        <w:numPr>
          <w:ilvl w:val="0"/>
          <w:numId w:val="0"/>
        </w:numPr>
      </w:pPr>
      <w:bookmarkStart w:id="11" w:name="_Toc299977991"/>
      <w:r w:rsidRPr="00C041F0">
        <w:t>Communication and Operational Process Topics</w:t>
      </w:r>
      <w:bookmarkEnd w:id="11"/>
    </w:p>
    <w:p w14:paraId="305A2CCC"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305A2CCD" w14:textId="340BC5FA" w:rsidR="00226077" w:rsidRPr="00C041F0" w:rsidRDefault="0064028E" w:rsidP="00226077">
      <w:pPr>
        <w:numPr>
          <w:ilvl w:val="0"/>
          <w:numId w:val="5"/>
        </w:numPr>
        <w:spacing w:line="360" w:lineRule="auto"/>
        <w:rPr>
          <w:rFonts w:ascii="Verdana" w:hAnsi="Verdana" w:cs="Tahoma"/>
          <w:sz w:val="20"/>
          <w:szCs w:val="20"/>
        </w:rPr>
      </w:pPr>
      <w:r>
        <w:rPr>
          <w:rFonts w:ascii="Verdana" w:hAnsi="Verdana" w:cs="Tahoma"/>
          <w:sz w:val="20"/>
          <w:szCs w:val="20"/>
        </w:rPr>
        <w:t>Team 4 will hold a weekly meeting every Wednesday after the tutorial. There will be also active communication via our Messenger</w:t>
      </w:r>
    </w:p>
    <w:p w14:paraId="305A2CCE" w14:textId="729CCB18" w:rsidR="00226077" w:rsidRPr="00C041F0" w:rsidRDefault="0064028E" w:rsidP="00226077">
      <w:pPr>
        <w:numPr>
          <w:ilvl w:val="0"/>
          <w:numId w:val="5"/>
        </w:numPr>
        <w:spacing w:line="360" w:lineRule="auto"/>
        <w:rPr>
          <w:rFonts w:ascii="Verdana" w:hAnsi="Verdana" w:cs="Tahoma"/>
          <w:sz w:val="20"/>
          <w:szCs w:val="20"/>
        </w:rPr>
      </w:pPr>
      <w:r>
        <w:rPr>
          <w:rFonts w:ascii="Verdana" w:hAnsi="Verdana" w:cs="Tahoma"/>
          <w:sz w:val="20"/>
          <w:szCs w:val="20"/>
        </w:rPr>
        <w:t>Regular agenda categories that will be discussed at each meeting are things like what progress has been made, if any issues or problem arise, if there will be more time needed for given task, managing individual work load</w:t>
      </w:r>
      <w:r w:rsidR="0083737F">
        <w:rPr>
          <w:rFonts w:ascii="Verdana" w:hAnsi="Verdana" w:cs="Tahoma"/>
          <w:sz w:val="20"/>
          <w:szCs w:val="20"/>
        </w:rPr>
        <w:t xml:space="preserve"> and ensuring that each individual understand and complete weekly assigned work.</w:t>
      </w:r>
    </w:p>
    <w:p w14:paraId="305A2CCF" w14:textId="454E4AA8" w:rsidR="00226077" w:rsidRPr="00C041F0" w:rsidRDefault="0083737F" w:rsidP="00226077">
      <w:pPr>
        <w:numPr>
          <w:ilvl w:val="0"/>
          <w:numId w:val="5"/>
        </w:numPr>
        <w:spacing w:line="360" w:lineRule="auto"/>
        <w:rPr>
          <w:rFonts w:ascii="Verdana" w:hAnsi="Verdana" w:cs="Tahoma"/>
          <w:sz w:val="20"/>
          <w:szCs w:val="20"/>
        </w:rPr>
      </w:pPr>
      <w:r>
        <w:rPr>
          <w:rFonts w:ascii="Verdana" w:hAnsi="Verdana" w:cs="Tahoma"/>
          <w:sz w:val="20"/>
          <w:szCs w:val="20"/>
        </w:rPr>
        <w:t xml:space="preserve">The SCRUM master will be the team leader, they are responsible to separate weekly tasks and will be also supported by the team members if should find not manageable. The SCRUM master will record the team meeting dates, attendees, decisions, issues discussed and take action. </w:t>
      </w:r>
    </w:p>
    <w:p w14:paraId="305A2CD0"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305A2CD1" w14:textId="178607F9" w:rsidR="00226077" w:rsidRPr="00C041F0" w:rsidRDefault="0032780B" w:rsidP="00226077">
      <w:pPr>
        <w:numPr>
          <w:ilvl w:val="0"/>
          <w:numId w:val="5"/>
        </w:numPr>
        <w:spacing w:line="360" w:lineRule="auto"/>
        <w:rPr>
          <w:rFonts w:ascii="Verdana" w:hAnsi="Verdana" w:cs="Tahoma"/>
          <w:sz w:val="20"/>
          <w:szCs w:val="20"/>
        </w:rPr>
      </w:pPr>
      <w:r>
        <w:rPr>
          <w:rFonts w:ascii="Verdana" w:hAnsi="Verdana" w:cs="Tahoma"/>
          <w:sz w:val="20"/>
          <w:szCs w:val="20"/>
        </w:rPr>
        <w:t>Team members will communicate actively via Messenger and email</w:t>
      </w:r>
    </w:p>
    <w:p w14:paraId="305A2CD2" w14:textId="50FADD7D" w:rsidR="00226077" w:rsidRPr="00C041F0" w:rsidRDefault="0032780B" w:rsidP="00226077">
      <w:pPr>
        <w:numPr>
          <w:ilvl w:val="0"/>
          <w:numId w:val="5"/>
        </w:numPr>
        <w:spacing w:line="360" w:lineRule="auto"/>
        <w:rPr>
          <w:rFonts w:ascii="Verdana" w:hAnsi="Verdana" w:cs="Tahoma"/>
          <w:sz w:val="20"/>
          <w:szCs w:val="20"/>
        </w:rPr>
      </w:pPr>
      <w:r>
        <w:rPr>
          <w:rFonts w:ascii="Verdana" w:hAnsi="Verdana" w:cs="Tahoma"/>
          <w:sz w:val="20"/>
          <w:szCs w:val="20"/>
        </w:rPr>
        <w:t>Each team members will actively communicate during the team meeting</w:t>
      </w:r>
    </w:p>
    <w:p w14:paraId="305A2CD3" w14:textId="05DA467F" w:rsidR="00226077" w:rsidRPr="00C041F0" w:rsidRDefault="0032780B" w:rsidP="00226077">
      <w:pPr>
        <w:numPr>
          <w:ilvl w:val="0"/>
          <w:numId w:val="5"/>
        </w:numPr>
        <w:spacing w:line="360" w:lineRule="auto"/>
        <w:rPr>
          <w:rFonts w:ascii="Verdana" w:hAnsi="Verdana" w:cs="Tahoma"/>
          <w:sz w:val="20"/>
          <w:szCs w:val="20"/>
        </w:rPr>
      </w:pPr>
      <w:r>
        <w:rPr>
          <w:rFonts w:ascii="Verdana" w:hAnsi="Verdana" w:cs="Tahoma"/>
          <w:sz w:val="20"/>
          <w:szCs w:val="20"/>
        </w:rPr>
        <w:t>Team members will check their email at least once per day</w:t>
      </w:r>
    </w:p>
    <w:p w14:paraId="305A2CD5" w14:textId="152AAE34" w:rsidR="00226077" w:rsidRPr="00C041F0" w:rsidRDefault="0032780B" w:rsidP="00226077">
      <w:pPr>
        <w:numPr>
          <w:ilvl w:val="0"/>
          <w:numId w:val="5"/>
        </w:numPr>
        <w:spacing w:line="360" w:lineRule="auto"/>
        <w:rPr>
          <w:rFonts w:ascii="Verdana" w:hAnsi="Verdana" w:cs="Tahoma"/>
          <w:sz w:val="20"/>
          <w:szCs w:val="20"/>
        </w:rPr>
      </w:pPr>
      <w:r>
        <w:rPr>
          <w:rFonts w:ascii="Verdana" w:hAnsi="Verdana" w:cs="Tahoma"/>
          <w:sz w:val="20"/>
          <w:szCs w:val="20"/>
        </w:rPr>
        <w:t>Team members will accept that 24 hours is a reasonable time frame to respond to an Messenger and email</w:t>
      </w:r>
    </w:p>
    <w:p w14:paraId="305A2CD6" w14:textId="0C055AA3" w:rsidR="00226077" w:rsidRDefault="0032780B" w:rsidP="00226077">
      <w:pPr>
        <w:numPr>
          <w:ilvl w:val="0"/>
          <w:numId w:val="5"/>
        </w:numPr>
        <w:spacing w:line="360" w:lineRule="auto"/>
        <w:rPr>
          <w:rFonts w:ascii="Verdana" w:hAnsi="Verdana" w:cs="Tahoma"/>
          <w:sz w:val="20"/>
          <w:szCs w:val="20"/>
        </w:rPr>
      </w:pPr>
      <w:r>
        <w:rPr>
          <w:rFonts w:ascii="Verdana" w:hAnsi="Verdana" w:cs="Tahoma"/>
          <w:sz w:val="20"/>
          <w:szCs w:val="20"/>
        </w:rPr>
        <w:t>If a team member cannot attend the meeting they will need to notify members via Messenger at least 2 hours before. Also, their progress need to be updated if necessary.</w:t>
      </w:r>
    </w:p>
    <w:p w14:paraId="4472E666" w14:textId="5A5A370D" w:rsidR="0032780B" w:rsidRDefault="0032780B" w:rsidP="00226077">
      <w:pPr>
        <w:numPr>
          <w:ilvl w:val="0"/>
          <w:numId w:val="5"/>
        </w:numPr>
        <w:spacing w:line="360" w:lineRule="auto"/>
        <w:rPr>
          <w:rFonts w:ascii="Verdana" w:hAnsi="Verdana" w:cs="Tahoma"/>
          <w:sz w:val="20"/>
          <w:szCs w:val="20"/>
        </w:rPr>
      </w:pPr>
      <w:r>
        <w:rPr>
          <w:rFonts w:ascii="Verdana" w:hAnsi="Verdana" w:cs="Tahoma"/>
          <w:sz w:val="20"/>
          <w:szCs w:val="20"/>
        </w:rPr>
        <w:t xml:space="preserve">If a team member cannot meet assigned task deadline </w:t>
      </w:r>
      <w:r w:rsidR="00317D25">
        <w:rPr>
          <w:rFonts w:ascii="Verdana" w:hAnsi="Verdana" w:cs="Tahoma"/>
          <w:sz w:val="20"/>
          <w:szCs w:val="20"/>
        </w:rPr>
        <w:t xml:space="preserve">they will need to notify members via Messenger at least 48 hours before the deadline. 48 hours is given so that other members have a reasonable amount of time to help other team member and take appropriate actions. If the individual does not notify appropriate action will be taken (penalty point) </w:t>
      </w:r>
    </w:p>
    <w:p w14:paraId="7AC7A56A" w14:textId="1222E623" w:rsidR="00317D25" w:rsidRPr="00C041F0" w:rsidRDefault="00317D25" w:rsidP="00226077">
      <w:pPr>
        <w:numPr>
          <w:ilvl w:val="0"/>
          <w:numId w:val="5"/>
        </w:numPr>
        <w:spacing w:line="360" w:lineRule="auto"/>
        <w:rPr>
          <w:rFonts w:ascii="Verdana" w:hAnsi="Verdana" w:cs="Tahoma"/>
          <w:sz w:val="20"/>
          <w:szCs w:val="20"/>
        </w:rPr>
      </w:pPr>
      <w:r>
        <w:rPr>
          <w:rFonts w:ascii="Verdana" w:hAnsi="Verdana" w:cs="Tahoma"/>
          <w:sz w:val="20"/>
          <w:szCs w:val="20"/>
        </w:rPr>
        <w:t>If any individual does not take any part in the project without any reason they will be notify to the tutor for further action</w:t>
      </w:r>
    </w:p>
    <w:p w14:paraId="305A2CD7" w14:textId="5C13CA00" w:rsidR="00226077" w:rsidRPr="00C041F0" w:rsidRDefault="00317D25" w:rsidP="00226077">
      <w:pPr>
        <w:numPr>
          <w:ilvl w:val="0"/>
          <w:numId w:val="5"/>
        </w:numPr>
        <w:spacing w:line="360" w:lineRule="auto"/>
        <w:rPr>
          <w:rFonts w:ascii="Verdana" w:hAnsi="Verdana" w:cs="Tahoma"/>
          <w:sz w:val="20"/>
          <w:szCs w:val="20"/>
        </w:rPr>
      </w:pPr>
      <w:r>
        <w:rPr>
          <w:rFonts w:ascii="Verdana" w:hAnsi="Verdana" w:cs="Tahoma"/>
          <w:sz w:val="20"/>
          <w:szCs w:val="20"/>
        </w:rPr>
        <w:t>The project plan will be updated to reflect action completed as well as new action assigned. The SCRUM master is responsible for the updates</w:t>
      </w:r>
    </w:p>
    <w:p w14:paraId="305A2CDA" w14:textId="25A9BC93" w:rsidR="00226077" w:rsidRPr="00317D25" w:rsidRDefault="00317D25" w:rsidP="00226077">
      <w:pPr>
        <w:numPr>
          <w:ilvl w:val="0"/>
          <w:numId w:val="5"/>
        </w:numPr>
        <w:spacing w:line="360" w:lineRule="auto"/>
        <w:rPr>
          <w:rFonts w:ascii="Verdana" w:hAnsi="Verdana" w:cs="Tahoma"/>
          <w:sz w:val="20"/>
          <w:szCs w:val="20"/>
        </w:rPr>
      </w:pPr>
      <w:r>
        <w:rPr>
          <w:rFonts w:ascii="Verdana" w:hAnsi="Verdana" w:cs="Tahoma"/>
          <w:sz w:val="20"/>
          <w:szCs w:val="20"/>
        </w:rPr>
        <w:t xml:space="preserve">A project library will be established which will contain electronic and / or print version of email and documents of which are necessary. The SCRUM master will be responsible for </w:t>
      </w:r>
      <w:r>
        <w:rPr>
          <w:rFonts w:ascii="Verdana" w:hAnsi="Verdana" w:cs="Tahoma"/>
          <w:sz w:val="20"/>
          <w:szCs w:val="20"/>
        </w:rPr>
        <w:lastRenderedPageBreak/>
        <w:t>maintain of the resources throughout the whole project</w:t>
      </w:r>
    </w:p>
    <w:p w14:paraId="305A2CE6" w14:textId="241A884C" w:rsidR="00226077" w:rsidRPr="00C041F0" w:rsidRDefault="00226077" w:rsidP="00AD67D7">
      <w:pPr>
        <w:pStyle w:val="Heading2"/>
        <w:numPr>
          <w:ilvl w:val="0"/>
          <w:numId w:val="0"/>
        </w:numPr>
      </w:pPr>
      <w:bookmarkStart w:id="12" w:name="_Toc299977992"/>
      <w:r w:rsidRPr="00C041F0">
        <w:t>Defining Major and Minor Non-Compliance</w:t>
      </w:r>
      <w:bookmarkEnd w:id="12"/>
    </w:p>
    <w:p w14:paraId="305A2CE7" w14:textId="77777777" w:rsidR="00226077" w:rsidRPr="00C041F0" w:rsidRDefault="00226077" w:rsidP="00226077">
      <w:pPr>
        <w:rPr>
          <w:rFonts w:ascii="Verdana" w:hAnsi="Verdana" w:cs="Tahoma"/>
          <w:b/>
          <w:sz w:val="20"/>
          <w:szCs w:val="20"/>
        </w:rPr>
      </w:pPr>
    </w:p>
    <w:p w14:paraId="305A2CEA" w14:textId="39A549AE" w:rsidR="00226077" w:rsidRPr="00B1368F" w:rsidRDefault="00B1368F" w:rsidP="00B1368F">
      <w:pPr>
        <w:pStyle w:val="ListParagraph"/>
        <w:numPr>
          <w:ilvl w:val="0"/>
          <w:numId w:val="12"/>
        </w:numPr>
        <w:spacing w:line="360" w:lineRule="auto"/>
        <w:rPr>
          <w:rFonts w:ascii="Verdana" w:hAnsi="Verdana" w:cs="Tahoma"/>
          <w:sz w:val="20"/>
          <w:szCs w:val="20"/>
        </w:rPr>
      </w:pPr>
      <w:r w:rsidRPr="00B1368F">
        <w:rPr>
          <w:rFonts w:ascii="Verdana" w:hAnsi="Verdana" w:cs="Tahoma"/>
          <w:sz w:val="20"/>
          <w:szCs w:val="20"/>
        </w:rPr>
        <w:t>Refer to 2.2 Non Compliance</w:t>
      </w:r>
    </w:p>
    <w:p w14:paraId="305A2CEB" w14:textId="77777777" w:rsidR="00226077" w:rsidRPr="00C041F0" w:rsidRDefault="00226077" w:rsidP="00226077">
      <w:pPr>
        <w:spacing w:line="360" w:lineRule="auto"/>
        <w:rPr>
          <w:rFonts w:ascii="Verdana" w:hAnsi="Verdana" w:cs="Tahoma"/>
          <w:sz w:val="20"/>
          <w:szCs w:val="20"/>
        </w:rPr>
      </w:pPr>
    </w:p>
    <w:p w14:paraId="305A2CEC" w14:textId="77777777" w:rsidR="00226077" w:rsidRPr="00C041F0" w:rsidRDefault="00226077" w:rsidP="00AD67D7">
      <w:pPr>
        <w:pStyle w:val="Heading2"/>
        <w:numPr>
          <w:ilvl w:val="0"/>
          <w:numId w:val="0"/>
        </w:numPr>
      </w:pPr>
      <w:bookmarkStart w:id="13" w:name="_Toc299977993"/>
      <w:r w:rsidRPr="00C041F0">
        <w:t>Penalties for Major and Minor Non-Compliance</w:t>
      </w:r>
      <w:bookmarkEnd w:id="13"/>
    </w:p>
    <w:p w14:paraId="305A2CED" w14:textId="77777777" w:rsidR="00226077" w:rsidRPr="00C041F0" w:rsidRDefault="00226077" w:rsidP="00226077">
      <w:pPr>
        <w:rPr>
          <w:rFonts w:ascii="Verdana" w:hAnsi="Verdana" w:cs="Tahoma"/>
          <w:b/>
          <w:sz w:val="20"/>
          <w:szCs w:val="20"/>
        </w:rPr>
      </w:pPr>
    </w:p>
    <w:p w14:paraId="305A2CF0" w14:textId="13F19B26" w:rsidR="00226077" w:rsidRPr="00B1368F" w:rsidRDefault="00B1368F" w:rsidP="00B1368F">
      <w:pPr>
        <w:pStyle w:val="ListParagraph"/>
        <w:numPr>
          <w:ilvl w:val="0"/>
          <w:numId w:val="12"/>
        </w:numPr>
        <w:spacing w:line="360" w:lineRule="auto"/>
        <w:rPr>
          <w:rFonts w:ascii="Verdana" w:hAnsi="Verdana" w:cs="Tahoma"/>
          <w:sz w:val="20"/>
          <w:szCs w:val="20"/>
        </w:rPr>
      </w:pPr>
      <w:r w:rsidRPr="00B1368F">
        <w:rPr>
          <w:rFonts w:ascii="Verdana" w:hAnsi="Verdana" w:cs="Tahoma"/>
          <w:sz w:val="20"/>
          <w:szCs w:val="20"/>
        </w:rPr>
        <w:t>Refer to 2.3 Dispute Resolution and Conflict Management</w:t>
      </w:r>
    </w:p>
    <w:p w14:paraId="305A2CF1" w14:textId="77777777" w:rsidR="00226077" w:rsidRPr="00C041F0" w:rsidRDefault="00226077" w:rsidP="00226077">
      <w:pPr>
        <w:spacing w:line="360" w:lineRule="auto"/>
        <w:rPr>
          <w:rFonts w:ascii="Verdana" w:hAnsi="Verdana" w:cs="Tahoma"/>
          <w:sz w:val="20"/>
          <w:szCs w:val="20"/>
        </w:rPr>
      </w:pPr>
    </w:p>
    <w:p w14:paraId="305A2CF2" w14:textId="77777777" w:rsidR="00226077" w:rsidRPr="00C041F0" w:rsidRDefault="00226077" w:rsidP="00226077">
      <w:pPr>
        <w:rPr>
          <w:rFonts w:ascii="Verdana" w:hAnsi="Verdana" w:cs="Tahoma"/>
          <w:sz w:val="20"/>
          <w:szCs w:val="20"/>
        </w:rPr>
      </w:pPr>
    </w:p>
    <w:p w14:paraId="305A2CF3" w14:textId="77777777" w:rsidR="00226077" w:rsidRPr="00C041F0" w:rsidRDefault="00226077" w:rsidP="00226077">
      <w:pPr>
        <w:spacing w:line="360" w:lineRule="auto"/>
        <w:jc w:val="both"/>
        <w:rPr>
          <w:rFonts w:ascii="Verdana" w:hAnsi="Verdana" w:cs="Tahoma"/>
          <w:sz w:val="20"/>
          <w:szCs w:val="20"/>
        </w:rPr>
      </w:pPr>
    </w:p>
    <w:p w14:paraId="305A2CF4" w14:textId="77777777" w:rsidR="00226077" w:rsidRPr="00C041F0" w:rsidRDefault="00226077" w:rsidP="00226077">
      <w:pPr>
        <w:rPr>
          <w:rFonts w:ascii="Verdana" w:hAnsi="Verdana" w:cs="Tahoma"/>
          <w:sz w:val="20"/>
          <w:szCs w:val="20"/>
        </w:rPr>
      </w:pPr>
    </w:p>
    <w:p w14:paraId="305A2CF5" w14:textId="77777777"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2CF8" w14:textId="77777777" w:rsidR="00FA75AB" w:rsidRDefault="00FA75AB">
      <w:r>
        <w:separator/>
      </w:r>
    </w:p>
  </w:endnote>
  <w:endnote w:type="continuationSeparator" w:id="0">
    <w:p w14:paraId="305A2CF9" w14:textId="77777777" w:rsidR="00FA75AB" w:rsidRDefault="00FA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2CFA" w14:textId="6749A0B9"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4C6738">
      <w:rPr>
        <w:rStyle w:val="PageNumber"/>
        <w:rFonts w:ascii="Verdana" w:hAnsi="Verdana"/>
        <w:b/>
        <w:noProof/>
        <w:sz w:val="16"/>
        <w:szCs w:val="16"/>
      </w:rPr>
      <w:t>4</w:t>
    </w:r>
    <w:r w:rsidRPr="00B80492">
      <w:rPr>
        <w:rStyle w:val="PageNumber"/>
        <w:rFonts w:ascii="Verdana" w:hAnsi="Verdana"/>
        <w:b/>
        <w:sz w:val="16"/>
        <w:szCs w:val="16"/>
      </w:rPr>
      <w:fldChar w:fldCharType="end"/>
    </w:r>
  </w:p>
  <w:p w14:paraId="305A2CFB"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A2CF6" w14:textId="77777777" w:rsidR="00FA75AB" w:rsidRDefault="00FA75AB">
      <w:r>
        <w:separator/>
      </w:r>
    </w:p>
  </w:footnote>
  <w:footnote w:type="continuationSeparator" w:id="0">
    <w:p w14:paraId="305A2CF7" w14:textId="77777777" w:rsidR="00FA75AB" w:rsidRDefault="00FA7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44F5617"/>
    <w:multiLevelType w:val="hybridMultilevel"/>
    <w:tmpl w:val="FC34F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2017DAE"/>
    <w:multiLevelType w:val="hybridMultilevel"/>
    <w:tmpl w:val="9B883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0175B"/>
    <w:multiLevelType w:val="hybridMultilevel"/>
    <w:tmpl w:val="4B266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617AE5"/>
    <w:multiLevelType w:val="hybridMultilevel"/>
    <w:tmpl w:val="71C07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9"/>
  </w:num>
  <w:num w:numId="2">
    <w:abstractNumId w:val="35"/>
  </w:num>
  <w:num w:numId="3">
    <w:abstractNumId w:val="33"/>
  </w:num>
  <w:num w:numId="4">
    <w:abstractNumId w:val="30"/>
  </w:num>
  <w:num w:numId="5">
    <w:abstractNumId w:val="37"/>
  </w:num>
  <w:num w:numId="6">
    <w:abstractNumId w:val="28"/>
  </w:num>
  <w:num w:numId="7">
    <w:abstractNumId w:val="29"/>
  </w:num>
  <w:num w:numId="8">
    <w:abstractNumId w:val="31"/>
  </w:num>
  <w:num w:numId="9">
    <w:abstractNumId w:val="34"/>
  </w:num>
  <w:num w:numId="10">
    <w:abstractNumId w:val="32"/>
  </w:num>
  <w:num w:numId="11">
    <w:abstractNumId w:val="36"/>
  </w:num>
  <w:num w:numId="1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10241"/>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36D86"/>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0AF3"/>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03A56"/>
    <w:rsid w:val="00205C9D"/>
    <w:rsid w:val="002232DA"/>
    <w:rsid w:val="00226077"/>
    <w:rsid w:val="00226E62"/>
    <w:rsid w:val="00232FC0"/>
    <w:rsid w:val="00233F38"/>
    <w:rsid w:val="0023446E"/>
    <w:rsid w:val="0023641F"/>
    <w:rsid w:val="00240DBB"/>
    <w:rsid w:val="00240F0F"/>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5F82"/>
    <w:rsid w:val="002C6112"/>
    <w:rsid w:val="002C77D7"/>
    <w:rsid w:val="002D28BF"/>
    <w:rsid w:val="002D42C0"/>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17D25"/>
    <w:rsid w:val="0032105B"/>
    <w:rsid w:val="003224D3"/>
    <w:rsid w:val="003225B4"/>
    <w:rsid w:val="00323787"/>
    <w:rsid w:val="0032739E"/>
    <w:rsid w:val="0032780B"/>
    <w:rsid w:val="00330DDA"/>
    <w:rsid w:val="003315B9"/>
    <w:rsid w:val="003358E9"/>
    <w:rsid w:val="003379F5"/>
    <w:rsid w:val="003428D4"/>
    <w:rsid w:val="00343B38"/>
    <w:rsid w:val="00344DA3"/>
    <w:rsid w:val="0034543A"/>
    <w:rsid w:val="00351B91"/>
    <w:rsid w:val="00361DEE"/>
    <w:rsid w:val="00366AD9"/>
    <w:rsid w:val="00374CBE"/>
    <w:rsid w:val="00383552"/>
    <w:rsid w:val="003A537B"/>
    <w:rsid w:val="003B5A24"/>
    <w:rsid w:val="003C0671"/>
    <w:rsid w:val="003D7A0B"/>
    <w:rsid w:val="003E3758"/>
    <w:rsid w:val="003F155C"/>
    <w:rsid w:val="003F2723"/>
    <w:rsid w:val="003F4C4D"/>
    <w:rsid w:val="00411B20"/>
    <w:rsid w:val="00422AE5"/>
    <w:rsid w:val="00432059"/>
    <w:rsid w:val="004354ED"/>
    <w:rsid w:val="0043678B"/>
    <w:rsid w:val="0044019A"/>
    <w:rsid w:val="0044226D"/>
    <w:rsid w:val="00457262"/>
    <w:rsid w:val="00464C21"/>
    <w:rsid w:val="00493D84"/>
    <w:rsid w:val="004A048C"/>
    <w:rsid w:val="004B40B6"/>
    <w:rsid w:val="004C6738"/>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4028E"/>
    <w:rsid w:val="0065149D"/>
    <w:rsid w:val="00663511"/>
    <w:rsid w:val="00663978"/>
    <w:rsid w:val="00671C34"/>
    <w:rsid w:val="00681837"/>
    <w:rsid w:val="006923F8"/>
    <w:rsid w:val="00693C51"/>
    <w:rsid w:val="006A200B"/>
    <w:rsid w:val="006A41B2"/>
    <w:rsid w:val="006A6C47"/>
    <w:rsid w:val="006C281C"/>
    <w:rsid w:val="006D2F34"/>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329"/>
    <w:rsid w:val="00772BF2"/>
    <w:rsid w:val="00782435"/>
    <w:rsid w:val="00784C2E"/>
    <w:rsid w:val="00785BF9"/>
    <w:rsid w:val="007865F7"/>
    <w:rsid w:val="00793031"/>
    <w:rsid w:val="007A0298"/>
    <w:rsid w:val="007A7290"/>
    <w:rsid w:val="007B218A"/>
    <w:rsid w:val="007B58BE"/>
    <w:rsid w:val="007C569D"/>
    <w:rsid w:val="007C72E8"/>
    <w:rsid w:val="007D63ED"/>
    <w:rsid w:val="007F1314"/>
    <w:rsid w:val="007F3C05"/>
    <w:rsid w:val="007F606D"/>
    <w:rsid w:val="008103B1"/>
    <w:rsid w:val="008107A4"/>
    <w:rsid w:val="008107AE"/>
    <w:rsid w:val="00812198"/>
    <w:rsid w:val="008214EF"/>
    <w:rsid w:val="0082322F"/>
    <w:rsid w:val="008322B3"/>
    <w:rsid w:val="008322E2"/>
    <w:rsid w:val="0083737F"/>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0CFE"/>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5881"/>
    <w:rsid w:val="009661BA"/>
    <w:rsid w:val="00977237"/>
    <w:rsid w:val="00977C71"/>
    <w:rsid w:val="009B2880"/>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505"/>
    <w:rsid w:val="00A81BF2"/>
    <w:rsid w:val="00A9216C"/>
    <w:rsid w:val="00A92A8D"/>
    <w:rsid w:val="00AB1BB4"/>
    <w:rsid w:val="00AB262B"/>
    <w:rsid w:val="00AB3C5A"/>
    <w:rsid w:val="00AB4A51"/>
    <w:rsid w:val="00AC2453"/>
    <w:rsid w:val="00AC5AE3"/>
    <w:rsid w:val="00AC69C8"/>
    <w:rsid w:val="00AD30DE"/>
    <w:rsid w:val="00AD54F5"/>
    <w:rsid w:val="00AD5DDB"/>
    <w:rsid w:val="00AD67D7"/>
    <w:rsid w:val="00AE6241"/>
    <w:rsid w:val="00AE6B08"/>
    <w:rsid w:val="00AF191E"/>
    <w:rsid w:val="00B1368F"/>
    <w:rsid w:val="00B14470"/>
    <w:rsid w:val="00B25DD5"/>
    <w:rsid w:val="00B2751C"/>
    <w:rsid w:val="00B30E5C"/>
    <w:rsid w:val="00B333BD"/>
    <w:rsid w:val="00B37A6B"/>
    <w:rsid w:val="00B45839"/>
    <w:rsid w:val="00B4643C"/>
    <w:rsid w:val="00B506BA"/>
    <w:rsid w:val="00B53570"/>
    <w:rsid w:val="00B56B49"/>
    <w:rsid w:val="00B57C37"/>
    <w:rsid w:val="00B60E3A"/>
    <w:rsid w:val="00B65F20"/>
    <w:rsid w:val="00B80492"/>
    <w:rsid w:val="00B83A5B"/>
    <w:rsid w:val="00B858F5"/>
    <w:rsid w:val="00B95601"/>
    <w:rsid w:val="00BA44F9"/>
    <w:rsid w:val="00BA45FE"/>
    <w:rsid w:val="00BA4843"/>
    <w:rsid w:val="00BA5BDC"/>
    <w:rsid w:val="00BB3591"/>
    <w:rsid w:val="00BB5C5A"/>
    <w:rsid w:val="00BC1FA5"/>
    <w:rsid w:val="00BC4481"/>
    <w:rsid w:val="00BC4B39"/>
    <w:rsid w:val="00BC671F"/>
    <w:rsid w:val="00BD3E2D"/>
    <w:rsid w:val="00BD4EBE"/>
    <w:rsid w:val="00BD7DA5"/>
    <w:rsid w:val="00BE12F1"/>
    <w:rsid w:val="00BE6755"/>
    <w:rsid w:val="00BE7EB8"/>
    <w:rsid w:val="00BF0D4A"/>
    <w:rsid w:val="00BF229A"/>
    <w:rsid w:val="00BF5E59"/>
    <w:rsid w:val="00C03120"/>
    <w:rsid w:val="00C039A4"/>
    <w:rsid w:val="00C06094"/>
    <w:rsid w:val="00C06D97"/>
    <w:rsid w:val="00C06ECC"/>
    <w:rsid w:val="00C137E0"/>
    <w:rsid w:val="00C16273"/>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2CCB"/>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EF715A"/>
    <w:rsid w:val="00F0008C"/>
    <w:rsid w:val="00F11AE6"/>
    <w:rsid w:val="00F15507"/>
    <w:rsid w:val="00F16367"/>
    <w:rsid w:val="00F172AE"/>
    <w:rsid w:val="00F26994"/>
    <w:rsid w:val="00F31EEF"/>
    <w:rsid w:val="00F32B68"/>
    <w:rsid w:val="00F35989"/>
    <w:rsid w:val="00F459E0"/>
    <w:rsid w:val="00F45B4C"/>
    <w:rsid w:val="00F51ABC"/>
    <w:rsid w:val="00F54B38"/>
    <w:rsid w:val="00F61660"/>
    <w:rsid w:val="00F65851"/>
    <w:rsid w:val="00F67644"/>
    <w:rsid w:val="00F7442C"/>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 w:val="00FF1BA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05A2C0F"/>
  <w15:docId w15:val="{10F5C016-F694-4057-B6E9-B97177C6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8C0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443</TotalTime>
  <Pages>11</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12997</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Woong Jekal</cp:lastModifiedBy>
  <cp:revision>22</cp:revision>
  <cp:lastPrinted>2007-07-16T01:45:00Z</cp:lastPrinted>
  <dcterms:created xsi:type="dcterms:W3CDTF">2016-07-12T06:00:00Z</dcterms:created>
  <dcterms:modified xsi:type="dcterms:W3CDTF">2017-07-31T05:20:00Z</dcterms:modified>
</cp:coreProperties>
</file>